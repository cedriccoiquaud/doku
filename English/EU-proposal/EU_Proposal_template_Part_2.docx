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F3A6A" w14:textId="77777777" w:rsidR="0051278B" w:rsidRPr="00D07677" w:rsidRDefault="004D40E1">
      <w:pPr>
        <w:widowControl w:val="0"/>
        <w:autoSpaceDE w:val="0"/>
        <w:autoSpaceDN w:val="0"/>
        <w:adjustRightInd w:val="0"/>
        <w:spacing w:before="74"/>
        <w:ind w:left="113" w:right="-2"/>
        <w:rPr>
          <w:kern w:val="1"/>
          <w:sz w:val="24"/>
          <w:szCs w:val="24"/>
          <w:lang w:val="en-GB"/>
        </w:rPr>
      </w:pPr>
      <w:r w:rsidRPr="00D07677">
        <w:rPr>
          <w:b/>
          <w:bCs/>
          <w:spacing w:val="1"/>
          <w:kern w:val="1"/>
          <w:sz w:val="24"/>
          <w:szCs w:val="24"/>
          <w:lang w:val="en-GB"/>
        </w:rPr>
        <w:t>S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ec</w:t>
      </w:r>
      <w:r w:rsidRPr="00D07677">
        <w:rPr>
          <w:b/>
          <w:bCs/>
          <w:kern w:val="1"/>
          <w:sz w:val="24"/>
          <w:szCs w:val="24"/>
          <w:lang w:val="en-GB"/>
        </w:rPr>
        <w:t>tion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 xml:space="preserve"> </w:t>
      </w:r>
      <w:r w:rsidRPr="00D07677">
        <w:rPr>
          <w:b/>
          <w:bCs/>
          <w:kern w:val="1"/>
          <w:sz w:val="24"/>
          <w:szCs w:val="24"/>
          <w:lang w:val="en-GB"/>
        </w:rPr>
        <w:t>4: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 xml:space="preserve"> M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e</w:t>
      </w:r>
      <w:r w:rsidRPr="00D07677">
        <w:rPr>
          <w:b/>
          <w:bCs/>
          <w:spacing w:val="-3"/>
          <w:kern w:val="1"/>
          <w:sz w:val="24"/>
          <w:szCs w:val="24"/>
          <w:lang w:val="en-GB"/>
        </w:rPr>
        <w:t>m</w:t>
      </w:r>
      <w:r w:rsidRPr="00D07677">
        <w:rPr>
          <w:b/>
          <w:bCs/>
          <w:spacing w:val="3"/>
          <w:kern w:val="1"/>
          <w:sz w:val="24"/>
          <w:szCs w:val="24"/>
          <w:lang w:val="en-GB"/>
        </w:rPr>
        <w:t>b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er</w:t>
      </w:r>
      <w:r w:rsidRPr="00D07677">
        <w:rPr>
          <w:b/>
          <w:bCs/>
          <w:kern w:val="1"/>
          <w:sz w:val="24"/>
          <w:szCs w:val="24"/>
          <w:lang w:val="en-GB"/>
        </w:rPr>
        <w:t>s of</w:t>
      </w:r>
      <w:r w:rsidRPr="00D07677">
        <w:rPr>
          <w:b/>
          <w:bCs/>
          <w:spacing w:val="2"/>
          <w:kern w:val="1"/>
          <w:sz w:val="24"/>
          <w:szCs w:val="24"/>
          <w:lang w:val="en-GB"/>
        </w:rPr>
        <w:t xml:space="preserve"> 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t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h</w:t>
      </w:r>
      <w:r w:rsidRPr="00D07677">
        <w:rPr>
          <w:b/>
          <w:bCs/>
          <w:kern w:val="1"/>
          <w:sz w:val="24"/>
          <w:szCs w:val="24"/>
          <w:lang w:val="en-GB"/>
        </w:rPr>
        <w:t>e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 xml:space="preserve"> c</w:t>
      </w:r>
      <w:r w:rsidRPr="00D07677">
        <w:rPr>
          <w:b/>
          <w:bCs/>
          <w:kern w:val="1"/>
          <w:sz w:val="24"/>
          <w:szCs w:val="24"/>
          <w:lang w:val="en-GB"/>
        </w:rPr>
        <w:t>o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n</w:t>
      </w:r>
      <w:r w:rsidRPr="00D07677">
        <w:rPr>
          <w:b/>
          <w:bCs/>
          <w:kern w:val="1"/>
          <w:sz w:val="24"/>
          <w:szCs w:val="24"/>
          <w:lang w:val="en-GB"/>
        </w:rPr>
        <w:t>sor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t</w:t>
      </w:r>
      <w:r w:rsidRPr="00D07677">
        <w:rPr>
          <w:b/>
          <w:bCs/>
          <w:kern w:val="1"/>
          <w:sz w:val="24"/>
          <w:szCs w:val="24"/>
          <w:lang w:val="en-GB"/>
        </w:rPr>
        <w:t>i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u</w:t>
      </w:r>
      <w:r w:rsidRPr="00D07677">
        <w:rPr>
          <w:b/>
          <w:bCs/>
          <w:kern w:val="1"/>
          <w:sz w:val="24"/>
          <w:szCs w:val="24"/>
          <w:lang w:val="en-GB"/>
        </w:rPr>
        <w:t>m</w:t>
      </w:r>
    </w:p>
    <w:p w14:paraId="1960F430" w14:textId="77777777" w:rsidR="0051278B" w:rsidRPr="00D07677" w:rsidRDefault="0051278B">
      <w:pPr>
        <w:widowControl w:val="0"/>
        <w:autoSpaceDE w:val="0"/>
        <w:autoSpaceDN w:val="0"/>
        <w:adjustRightInd w:val="0"/>
        <w:spacing w:before="12" w:line="260" w:lineRule="exact"/>
        <w:ind w:right="-2"/>
        <w:rPr>
          <w:kern w:val="1"/>
          <w:sz w:val="26"/>
          <w:szCs w:val="26"/>
          <w:lang w:val="en-GB"/>
        </w:rPr>
      </w:pPr>
    </w:p>
    <w:p w14:paraId="37849CB2" w14:textId="77777777" w:rsidR="0051278B" w:rsidRPr="00D07677" w:rsidRDefault="004D40E1">
      <w:pPr>
        <w:widowControl w:val="0"/>
        <w:autoSpaceDE w:val="0"/>
        <w:autoSpaceDN w:val="0"/>
        <w:adjustRightInd w:val="0"/>
        <w:ind w:left="113" w:right="-2"/>
        <w:rPr>
          <w:kern w:val="1"/>
          <w:sz w:val="22"/>
          <w:szCs w:val="22"/>
          <w:lang w:val="en-GB"/>
        </w:rPr>
      </w:pPr>
      <w:r w:rsidRPr="00D07677">
        <w:rPr>
          <w:kern w:val="1"/>
          <w:sz w:val="24"/>
          <w:szCs w:val="24"/>
          <w:lang w:val="en-GB"/>
        </w:rPr>
        <w:t xml:space="preserve"> </w:t>
      </w:r>
      <w:r w:rsidRPr="00D07677">
        <w:rPr>
          <w:i/>
          <w:iCs/>
          <w:kern w:val="1"/>
          <w:sz w:val="22"/>
          <w:szCs w:val="22"/>
          <w:lang w:val="en-GB"/>
        </w:rPr>
        <w:t>This</w:t>
      </w:r>
      <w:r w:rsidRPr="00D07677">
        <w:rPr>
          <w:i/>
          <w:iCs/>
          <w:spacing w:val="-1"/>
          <w:kern w:val="1"/>
          <w:sz w:val="22"/>
          <w:szCs w:val="22"/>
          <w:lang w:val="en-GB"/>
        </w:rPr>
        <w:t xml:space="preserve"> </w:t>
      </w:r>
      <w:r w:rsidRPr="00D07677">
        <w:rPr>
          <w:i/>
          <w:iCs/>
          <w:kern w:val="1"/>
          <w:sz w:val="22"/>
          <w:szCs w:val="22"/>
          <w:lang w:val="en-GB"/>
        </w:rPr>
        <w:t>s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e</w:t>
      </w:r>
      <w:r w:rsidRPr="00D07677">
        <w:rPr>
          <w:i/>
          <w:iCs/>
          <w:spacing w:val="-2"/>
          <w:kern w:val="1"/>
          <w:sz w:val="22"/>
          <w:szCs w:val="22"/>
          <w:lang w:val="en-GB"/>
        </w:rPr>
        <w:t>c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ti</w:t>
      </w:r>
      <w:r w:rsidRPr="00D07677">
        <w:rPr>
          <w:i/>
          <w:iCs/>
          <w:spacing w:val="-2"/>
          <w:kern w:val="1"/>
          <w:sz w:val="22"/>
          <w:szCs w:val="22"/>
          <w:lang w:val="en-GB"/>
        </w:rPr>
        <w:t>o</w:t>
      </w:r>
      <w:r w:rsidRPr="00D07677">
        <w:rPr>
          <w:i/>
          <w:iCs/>
          <w:kern w:val="1"/>
          <w:sz w:val="22"/>
          <w:szCs w:val="22"/>
          <w:lang w:val="en-GB"/>
        </w:rPr>
        <w:t xml:space="preserve">n 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i</w:t>
      </w:r>
      <w:r w:rsidRPr="00D07677">
        <w:rPr>
          <w:i/>
          <w:iCs/>
          <w:kern w:val="1"/>
          <w:sz w:val="22"/>
          <w:szCs w:val="22"/>
          <w:lang w:val="en-GB"/>
        </w:rPr>
        <w:t>s</w:t>
      </w:r>
      <w:r w:rsidRPr="00D07677">
        <w:rPr>
          <w:i/>
          <w:iCs/>
          <w:spacing w:val="-2"/>
          <w:kern w:val="1"/>
          <w:sz w:val="22"/>
          <w:szCs w:val="22"/>
          <w:lang w:val="en-GB"/>
        </w:rPr>
        <w:t xml:space="preserve"> </w:t>
      </w:r>
      <w:r w:rsidRPr="00D07677">
        <w:rPr>
          <w:i/>
          <w:iCs/>
          <w:kern w:val="1"/>
          <w:sz w:val="22"/>
          <w:szCs w:val="22"/>
          <w:lang w:val="en-GB"/>
        </w:rPr>
        <w:t>not</w:t>
      </w:r>
      <w:r w:rsidRPr="00D07677">
        <w:rPr>
          <w:i/>
          <w:iCs/>
          <w:spacing w:val="-1"/>
          <w:kern w:val="1"/>
          <w:sz w:val="22"/>
          <w:szCs w:val="22"/>
          <w:lang w:val="en-GB"/>
        </w:rPr>
        <w:t xml:space="preserve"> </w:t>
      </w:r>
      <w:r w:rsidRPr="00D07677">
        <w:rPr>
          <w:i/>
          <w:iCs/>
          <w:kern w:val="1"/>
          <w:sz w:val="22"/>
          <w:szCs w:val="22"/>
          <w:lang w:val="en-GB"/>
        </w:rPr>
        <w:t>co</w:t>
      </w:r>
      <w:r w:rsidRPr="00D07677">
        <w:rPr>
          <w:i/>
          <w:iCs/>
          <w:spacing w:val="-2"/>
          <w:kern w:val="1"/>
          <w:sz w:val="22"/>
          <w:szCs w:val="22"/>
          <w:lang w:val="en-GB"/>
        </w:rPr>
        <w:t>v</w:t>
      </w:r>
      <w:r w:rsidRPr="00D07677">
        <w:rPr>
          <w:i/>
          <w:iCs/>
          <w:kern w:val="1"/>
          <w:sz w:val="22"/>
          <w:szCs w:val="22"/>
          <w:lang w:val="en-GB"/>
        </w:rPr>
        <w:t>e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r</w:t>
      </w:r>
      <w:r w:rsidRPr="00D07677">
        <w:rPr>
          <w:i/>
          <w:iCs/>
          <w:kern w:val="1"/>
          <w:sz w:val="22"/>
          <w:szCs w:val="22"/>
          <w:lang w:val="en-GB"/>
        </w:rPr>
        <w:t>ed</w:t>
      </w:r>
      <w:r w:rsidRPr="00D07677">
        <w:rPr>
          <w:i/>
          <w:iCs/>
          <w:spacing w:val="-2"/>
          <w:kern w:val="1"/>
          <w:sz w:val="22"/>
          <w:szCs w:val="22"/>
          <w:lang w:val="en-GB"/>
        </w:rPr>
        <w:t xml:space="preserve"> </w:t>
      </w:r>
      <w:r w:rsidRPr="00D07677">
        <w:rPr>
          <w:i/>
          <w:iCs/>
          <w:kern w:val="1"/>
          <w:sz w:val="22"/>
          <w:szCs w:val="22"/>
          <w:lang w:val="en-GB"/>
        </w:rPr>
        <w:t xml:space="preserve">by 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t</w:t>
      </w:r>
      <w:r w:rsidRPr="00D07677">
        <w:rPr>
          <w:i/>
          <w:iCs/>
          <w:spacing w:val="-2"/>
          <w:kern w:val="1"/>
          <w:sz w:val="22"/>
          <w:szCs w:val="22"/>
          <w:lang w:val="en-GB"/>
        </w:rPr>
        <w:t>h</w:t>
      </w:r>
      <w:r w:rsidRPr="00D07677">
        <w:rPr>
          <w:i/>
          <w:iCs/>
          <w:kern w:val="1"/>
          <w:sz w:val="22"/>
          <w:szCs w:val="22"/>
          <w:lang w:val="en-GB"/>
        </w:rPr>
        <w:t>e pa</w:t>
      </w:r>
      <w:r w:rsidRPr="00D07677">
        <w:rPr>
          <w:i/>
          <w:iCs/>
          <w:spacing w:val="-2"/>
          <w:kern w:val="1"/>
          <w:sz w:val="22"/>
          <w:szCs w:val="22"/>
          <w:lang w:val="en-GB"/>
        </w:rPr>
        <w:t>g</w:t>
      </w:r>
      <w:r w:rsidRPr="00D07677">
        <w:rPr>
          <w:i/>
          <w:iCs/>
          <w:kern w:val="1"/>
          <w:sz w:val="22"/>
          <w:szCs w:val="22"/>
          <w:lang w:val="en-GB"/>
        </w:rPr>
        <w:t xml:space="preserve">e </w:t>
      </w:r>
      <w:r w:rsidRPr="00D07677">
        <w:rPr>
          <w:i/>
          <w:iCs/>
          <w:spacing w:val="-1"/>
          <w:kern w:val="1"/>
          <w:sz w:val="22"/>
          <w:szCs w:val="22"/>
          <w:lang w:val="en-GB"/>
        </w:rPr>
        <w:t>l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i</w:t>
      </w:r>
      <w:r w:rsidRPr="00D07677">
        <w:rPr>
          <w:i/>
          <w:iCs/>
          <w:spacing w:val="-1"/>
          <w:kern w:val="1"/>
          <w:sz w:val="22"/>
          <w:szCs w:val="22"/>
          <w:lang w:val="en-GB"/>
        </w:rPr>
        <w:t>mi</w:t>
      </w:r>
      <w:r w:rsidRPr="00D07677">
        <w:rPr>
          <w:i/>
          <w:iCs/>
          <w:spacing w:val="3"/>
          <w:kern w:val="1"/>
          <w:sz w:val="22"/>
          <w:szCs w:val="22"/>
          <w:lang w:val="en-GB"/>
        </w:rPr>
        <w:t>t</w:t>
      </w:r>
      <w:r w:rsidRPr="00D07677">
        <w:rPr>
          <w:i/>
          <w:iCs/>
          <w:kern w:val="1"/>
          <w:sz w:val="22"/>
          <w:szCs w:val="22"/>
          <w:lang w:val="en-GB"/>
        </w:rPr>
        <w:t>.</w:t>
      </w:r>
    </w:p>
    <w:p w14:paraId="757C2889" w14:textId="77777777" w:rsidR="0051278B" w:rsidRPr="00D07677" w:rsidRDefault="0051278B">
      <w:pPr>
        <w:widowControl w:val="0"/>
        <w:autoSpaceDE w:val="0"/>
        <w:autoSpaceDN w:val="0"/>
        <w:adjustRightInd w:val="0"/>
        <w:spacing w:line="240" w:lineRule="exact"/>
        <w:ind w:right="-2"/>
        <w:rPr>
          <w:kern w:val="1"/>
          <w:sz w:val="24"/>
          <w:szCs w:val="24"/>
          <w:lang w:val="en-GB"/>
        </w:rPr>
      </w:pPr>
    </w:p>
    <w:p w14:paraId="372C01BD" w14:textId="77777777" w:rsidR="0051278B" w:rsidRPr="00D07677" w:rsidRDefault="004D40E1">
      <w:pPr>
        <w:widowControl w:val="0"/>
        <w:autoSpaceDE w:val="0"/>
        <w:autoSpaceDN w:val="0"/>
        <w:adjustRightInd w:val="0"/>
        <w:ind w:left="113" w:right="-2"/>
        <w:rPr>
          <w:i/>
          <w:iCs/>
          <w:kern w:val="1"/>
          <w:sz w:val="24"/>
          <w:szCs w:val="24"/>
          <w:lang w:val="en-GB"/>
        </w:rPr>
      </w:pPr>
      <w:r w:rsidRPr="00D07677">
        <w:rPr>
          <w:i/>
          <w:iCs/>
          <w:kern w:val="1"/>
          <w:sz w:val="22"/>
          <w:szCs w:val="22"/>
          <w:lang w:val="en-GB"/>
        </w:rPr>
        <w:t xml:space="preserve">The 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i</w:t>
      </w:r>
      <w:r w:rsidRPr="00D07677">
        <w:rPr>
          <w:i/>
          <w:iCs/>
          <w:spacing w:val="-2"/>
          <w:kern w:val="1"/>
          <w:sz w:val="22"/>
          <w:szCs w:val="22"/>
          <w:lang w:val="en-GB"/>
        </w:rPr>
        <w:t>n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f</w:t>
      </w:r>
      <w:r w:rsidRPr="00D07677">
        <w:rPr>
          <w:i/>
          <w:iCs/>
          <w:kern w:val="1"/>
          <w:sz w:val="22"/>
          <w:szCs w:val="22"/>
          <w:lang w:val="en-GB"/>
        </w:rPr>
        <w:t>orm</w:t>
      </w:r>
      <w:r w:rsidRPr="00D07677">
        <w:rPr>
          <w:i/>
          <w:iCs/>
          <w:spacing w:val="-3"/>
          <w:kern w:val="1"/>
          <w:sz w:val="22"/>
          <w:szCs w:val="22"/>
          <w:lang w:val="en-GB"/>
        </w:rPr>
        <w:t>a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t</w:t>
      </w:r>
      <w:r w:rsidRPr="00D07677">
        <w:rPr>
          <w:i/>
          <w:iCs/>
          <w:spacing w:val="-1"/>
          <w:kern w:val="1"/>
          <w:sz w:val="22"/>
          <w:szCs w:val="22"/>
          <w:lang w:val="en-GB"/>
        </w:rPr>
        <w:t>i</w:t>
      </w:r>
      <w:r w:rsidRPr="00D07677">
        <w:rPr>
          <w:i/>
          <w:iCs/>
          <w:kern w:val="1"/>
          <w:sz w:val="22"/>
          <w:szCs w:val="22"/>
          <w:lang w:val="en-GB"/>
        </w:rPr>
        <w:t>on pr</w:t>
      </w:r>
      <w:r w:rsidRPr="00D07677">
        <w:rPr>
          <w:i/>
          <w:iCs/>
          <w:spacing w:val="-2"/>
          <w:kern w:val="1"/>
          <w:sz w:val="22"/>
          <w:szCs w:val="22"/>
          <w:lang w:val="en-GB"/>
        </w:rPr>
        <w:t>o</w:t>
      </w:r>
      <w:r w:rsidRPr="00D07677">
        <w:rPr>
          <w:i/>
          <w:iCs/>
          <w:kern w:val="1"/>
          <w:sz w:val="22"/>
          <w:szCs w:val="22"/>
          <w:lang w:val="en-GB"/>
        </w:rPr>
        <w:t>v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i</w:t>
      </w:r>
      <w:r w:rsidRPr="00D07677">
        <w:rPr>
          <w:i/>
          <w:iCs/>
          <w:spacing w:val="-2"/>
          <w:kern w:val="1"/>
          <w:sz w:val="22"/>
          <w:szCs w:val="22"/>
          <w:lang w:val="en-GB"/>
        </w:rPr>
        <w:t>d</w:t>
      </w:r>
      <w:r w:rsidRPr="00D07677">
        <w:rPr>
          <w:i/>
          <w:iCs/>
          <w:kern w:val="1"/>
          <w:sz w:val="22"/>
          <w:szCs w:val="22"/>
          <w:lang w:val="en-GB"/>
        </w:rPr>
        <w:t>ed</w:t>
      </w:r>
      <w:r w:rsidRPr="00D07677">
        <w:rPr>
          <w:i/>
          <w:iCs/>
          <w:spacing w:val="-2"/>
          <w:kern w:val="1"/>
          <w:sz w:val="22"/>
          <w:szCs w:val="22"/>
          <w:lang w:val="en-GB"/>
        </w:rPr>
        <w:t xml:space="preserve"> </w:t>
      </w:r>
      <w:r w:rsidRPr="00D07677">
        <w:rPr>
          <w:i/>
          <w:iCs/>
          <w:kern w:val="1"/>
          <w:sz w:val="22"/>
          <w:szCs w:val="22"/>
          <w:lang w:val="en-GB"/>
        </w:rPr>
        <w:t>he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r</w:t>
      </w:r>
      <w:r w:rsidRPr="00D07677">
        <w:rPr>
          <w:i/>
          <w:iCs/>
          <w:kern w:val="1"/>
          <w:sz w:val="22"/>
          <w:szCs w:val="22"/>
          <w:lang w:val="en-GB"/>
        </w:rPr>
        <w:t xml:space="preserve">e </w:t>
      </w:r>
      <w:r w:rsidRPr="00D07677">
        <w:rPr>
          <w:i/>
          <w:iCs/>
          <w:spacing w:val="-3"/>
          <w:kern w:val="1"/>
          <w:sz w:val="22"/>
          <w:szCs w:val="22"/>
          <w:lang w:val="en-GB"/>
        </w:rPr>
        <w:t>w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i</w:t>
      </w:r>
      <w:r w:rsidRPr="00D07677">
        <w:rPr>
          <w:i/>
          <w:iCs/>
          <w:spacing w:val="-1"/>
          <w:kern w:val="1"/>
          <w:sz w:val="22"/>
          <w:szCs w:val="22"/>
          <w:lang w:val="en-GB"/>
        </w:rPr>
        <w:t>l</w:t>
      </w:r>
      <w:r w:rsidRPr="00D07677">
        <w:rPr>
          <w:i/>
          <w:iCs/>
          <w:kern w:val="1"/>
          <w:sz w:val="22"/>
          <w:szCs w:val="22"/>
          <w:lang w:val="en-GB"/>
        </w:rPr>
        <w:t>l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 xml:space="preserve"> </w:t>
      </w:r>
      <w:r w:rsidRPr="00D07677">
        <w:rPr>
          <w:i/>
          <w:iCs/>
          <w:kern w:val="1"/>
          <w:sz w:val="22"/>
          <w:szCs w:val="22"/>
          <w:lang w:val="en-GB"/>
        </w:rPr>
        <w:t xml:space="preserve">be </w:t>
      </w:r>
      <w:r w:rsidRPr="00D07677">
        <w:rPr>
          <w:i/>
          <w:iCs/>
          <w:spacing w:val="-2"/>
          <w:kern w:val="1"/>
          <w:sz w:val="22"/>
          <w:szCs w:val="22"/>
          <w:lang w:val="en-GB"/>
        </w:rPr>
        <w:t>u</w:t>
      </w:r>
      <w:r w:rsidRPr="00D07677">
        <w:rPr>
          <w:i/>
          <w:iCs/>
          <w:kern w:val="1"/>
          <w:sz w:val="22"/>
          <w:szCs w:val="22"/>
          <w:lang w:val="en-GB"/>
        </w:rPr>
        <w:t>s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e</w:t>
      </w:r>
      <w:r w:rsidRPr="00D07677">
        <w:rPr>
          <w:i/>
          <w:iCs/>
          <w:kern w:val="1"/>
          <w:sz w:val="22"/>
          <w:szCs w:val="22"/>
          <w:lang w:val="en-GB"/>
        </w:rPr>
        <w:t>d</w:t>
      </w:r>
      <w:r w:rsidRPr="00D07677">
        <w:rPr>
          <w:i/>
          <w:iCs/>
          <w:spacing w:val="-2"/>
          <w:kern w:val="1"/>
          <w:sz w:val="22"/>
          <w:szCs w:val="22"/>
          <w:lang w:val="en-GB"/>
        </w:rPr>
        <w:t xml:space="preserve"> 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t</w:t>
      </w:r>
      <w:r w:rsidRPr="00D07677">
        <w:rPr>
          <w:i/>
          <w:iCs/>
          <w:kern w:val="1"/>
          <w:sz w:val="22"/>
          <w:szCs w:val="22"/>
          <w:lang w:val="en-GB"/>
        </w:rPr>
        <w:t>o</w:t>
      </w:r>
      <w:r w:rsidRPr="00D07677">
        <w:rPr>
          <w:i/>
          <w:iCs/>
          <w:spacing w:val="-2"/>
          <w:kern w:val="1"/>
          <w:sz w:val="22"/>
          <w:szCs w:val="22"/>
          <w:lang w:val="en-GB"/>
        </w:rPr>
        <w:t xml:space="preserve"> 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j</w:t>
      </w:r>
      <w:r w:rsidRPr="00D07677">
        <w:rPr>
          <w:i/>
          <w:iCs/>
          <w:kern w:val="1"/>
          <w:sz w:val="22"/>
          <w:szCs w:val="22"/>
          <w:lang w:val="en-GB"/>
        </w:rPr>
        <w:t>udge</w:t>
      </w:r>
      <w:r w:rsidRPr="00D07677">
        <w:rPr>
          <w:i/>
          <w:iCs/>
          <w:spacing w:val="-2"/>
          <w:kern w:val="1"/>
          <w:sz w:val="22"/>
          <w:szCs w:val="22"/>
          <w:lang w:val="en-GB"/>
        </w:rPr>
        <w:t xml:space="preserve"> </w:t>
      </w:r>
      <w:r w:rsidRPr="00D07677">
        <w:rPr>
          <w:i/>
          <w:iCs/>
          <w:spacing w:val="-1"/>
          <w:kern w:val="1"/>
          <w:sz w:val="22"/>
          <w:szCs w:val="22"/>
          <w:lang w:val="en-GB"/>
        </w:rPr>
        <w:t>t</w:t>
      </w:r>
      <w:r w:rsidRPr="00D07677">
        <w:rPr>
          <w:i/>
          <w:iCs/>
          <w:kern w:val="1"/>
          <w:sz w:val="22"/>
          <w:szCs w:val="22"/>
          <w:lang w:val="en-GB"/>
        </w:rPr>
        <w:t>he op</w:t>
      </w:r>
      <w:r w:rsidRPr="00D07677">
        <w:rPr>
          <w:i/>
          <w:iCs/>
          <w:spacing w:val="-2"/>
          <w:kern w:val="1"/>
          <w:sz w:val="22"/>
          <w:szCs w:val="22"/>
          <w:lang w:val="en-GB"/>
        </w:rPr>
        <w:t>e</w:t>
      </w:r>
      <w:r w:rsidRPr="00D07677">
        <w:rPr>
          <w:i/>
          <w:iCs/>
          <w:kern w:val="1"/>
          <w:sz w:val="22"/>
          <w:szCs w:val="22"/>
          <w:lang w:val="en-GB"/>
        </w:rPr>
        <w:t>ra</w:t>
      </w:r>
      <w:r w:rsidRPr="00D07677">
        <w:rPr>
          <w:i/>
          <w:iCs/>
          <w:spacing w:val="-1"/>
          <w:kern w:val="1"/>
          <w:sz w:val="22"/>
          <w:szCs w:val="22"/>
          <w:lang w:val="en-GB"/>
        </w:rPr>
        <w:t>t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i</w:t>
      </w:r>
      <w:r w:rsidRPr="00D07677">
        <w:rPr>
          <w:i/>
          <w:iCs/>
          <w:kern w:val="1"/>
          <w:sz w:val="22"/>
          <w:szCs w:val="22"/>
          <w:lang w:val="en-GB"/>
        </w:rPr>
        <w:t>on</w:t>
      </w:r>
      <w:r w:rsidRPr="00D07677">
        <w:rPr>
          <w:i/>
          <w:iCs/>
          <w:spacing w:val="-2"/>
          <w:kern w:val="1"/>
          <w:sz w:val="22"/>
          <w:szCs w:val="22"/>
          <w:lang w:val="en-GB"/>
        </w:rPr>
        <w:t>a</w:t>
      </w:r>
      <w:r w:rsidRPr="00D07677">
        <w:rPr>
          <w:i/>
          <w:iCs/>
          <w:kern w:val="1"/>
          <w:sz w:val="22"/>
          <w:szCs w:val="22"/>
          <w:lang w:val="en-GB"/>
        </w:rPr>
        <w:t>l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 xml:space="preserve"> </w:t>
      </w:r>
      <w:r w:rsidRPr="00D07677">
        <w:rPr>
          <w:i/>
          <w:iCs/>
          <w:kern w:val="1"/>
          <w:sz w:val="22"/>
          <w:szCs w:val="22"/>
          <w:lang w:val="en-GB"/>
        </w:rPr>
        <w:t>ca</w:t>
      </w:r>
      <w:r w:rsidRPr="00D07677">
        <w:rPr>
          <w:i/>
          <w:iCs/>
          <w:spacing w:val="-2"/>
          <w:kern w:val="1"/>
          <w:sz w:val="22"/>
          <w:szCs w:val="22"/>
          <w:lang w:val="en-GB"/>
        </w:rPr>
        <w:t>p</w:t>
      </w:r>
      <w:r w:rsidRPr="00D07677">
        <w:rPr>
          <w:i/>
          <w:iCs/>
          <w:kern w:val="1"/>
          <w:sz w:val="22"/>
          <w:szCs w:val="22"/>
          <w:lang w:val="en-GB"/>
        </w:rPr>
        <w:t>ac</w:t>
      </w:r>
      <w:r w:rsidRPr="00D07677">
        <w:rPr>
          <w:i/>
          <w:iCs/>
          <w:spacing w:val="-1"/>
          <w:kern w:val="1"/>
          <w:sz w:val="22"/>
          <w:szCs w:val="22"/>
          <w:lang w:val="en-GB"/>
        </w:rPr>
        <w:t>i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t</w:t>
      </w:r>
      <w:r w:rsidRPr="00D07677">
        <w:rPr>
          <w:i/>
          <w:iCs/>
          <w:kern w:val="1"/>
          <w:sz w:val="22"/>
          <w:szCs w:val="22"/>
          <w:lang w:val="en-GB"/>
        </w:rPr>
        <w:t xml:space="preserve">y. Please make sure that you do not include information here that relates to the headings under sections 1 to 3. Experts will be instructed to ignore any information </w:t>
      </w:r>
      <w:proofErr w:type="gramStart"/>
      <w:r w:rsidRPr="00D07677">
        <w:rPr>
          <w:i/>
          <w:iCs/>
          <w:kern w:val="1"/>
          <w:sz w:val="22"/>
          <w:szCs w:val="22"/>
          <w:lang w:val="en-GB"/>
        </w:rPr>
        <w:t>here which</w:t>
      </w:r>
      <w:proofErr w:type="gramEnd"/>
      <w:r w:rsidRPr="00D07677">
        <w:rPr>
          <w:i/>
          <w:iCs/>
          <w:kern w:val="1"/>
          <w:sz w:val="22"/>
          <w:szCs w:val="22"/>
          <w:lang w:val="en-GB"/>
        </w:rPr>
        <w:t xml:space="preserve"> appears to have been included to circumvent page limits applying to those sections. </w:t>
      </w:r>
    </w:p>
    <w:p w14:paraId="2E4B6DC7" w14:textId="77777777" w:rsidR="0051278B" w:rsidRPr="00D07677" w:rsidRDefault="0051278B">
      <w:pPr>
        <w:widowControl w:val="0"/>
        <w:autoSpaceDE w:val="0"/>
        <w:autoSpaceDN w:val="0"/>
        <w:adjustRightInd w:val="0"/>
        <w:ind w:left="113" w:right="-2"/>
        <w:rPr>
          <w:i/>
          <w:iCs/>
          <w:kern w:val="1"/>
          <w:sz w:val="22"/>
          <w:szCs w:val="22"/>
          <w:lang w:val="en-GB"/>
        </w:rPr>
      </w:pPr>
    </w:p>
    <w:p w14:paraId="1EBF3506" w14:textId="77777777" w:rsidR="0051278B" w:rsidRPr="00D07677" w:rsidRDefault="0051278B">
      <w:pPr>
        <w:widowControl w:val="0"/>
        <w:autoSpaceDE w:val="0"/>
        <w:autoSpaceDN w:val="0"/>
        <w:adjustRightInd w:val="0"/>
        <w:spacing w:before="5" w:line="240" w:lineRule="exact"/>
        <w:ind w:right="-2"/>
        <w:rPr>
          <w:kern w:val="1"/>
          <w:sz w:val="24"/>
          <w:szCs w:val="24"/>
          <w:lang w:val="en-GB"/>
        </w:rPr>
      </w:pPr>
    </w:p>
    <w:p w14:paraId="2861F6D5" w14:textId="77777777" w:rsidR="0051278B" w:rsidRPr="00D07677" w:rsidRDefault="004D40E1">
      <w:pPr>
        <w:widowControl w:val="0"/>
        <w:autoSpaceDE w:val="0"/>
        <w:autoSpaceDN w:val="0"/>
        <w:adjustRightInd w:val="0"/>
        <w:ind w:left="113" w:right="-2"/>
        <w:rPr>
          <w:kern w:val="1"/>
          <w:sz w:val="24"/>
          <w:szCs w:val="24"/>
          <w:lang w:val="en-GB"/>
        </w:rPr>
      </w:pPr>
      <w:r w:rsidRPr="00D07677">
        <w:rPr>
          <w:b/>
          <w:bCs/>
          <w:kern w:val="1"/>
          <w:sz w:val="24"/>
          <w:szCs w:val="24"/>
          <w:lang w:val="en-GB"/>
        </w:rPr>
        <w:t xml:space="preserve">4.1. </w:t>
      </w:r>
      <w:r w:rsidRPr="00D07677">
        <w:rPr>
          <w:b/>
          <w:bCs/>
          <w:spacing w:val="-3"/>
          <w:kern w:val="1"/>
          <w:sz w:val="24"/>
          <w:szCs w:val="24"/>
          <w:lang w:val="en-GB"/>
        </w:rPr>
        <w:t>P</w:t>
      </w:r>
      <w:r w:rsidRPr="00D07677">
        <w:rPr>
          <w:b/>
          <w:bCs/>
          <w:kern w:val="1"/>
          <w:sz w:val="24"/>
          <w:szCs w:val="24"/>
          <w:lang w:val="en-GB"/>
        </w:rPr>
        <w:t>a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r</w:t>
      </w:r>
      <w:r w:rsidRPr="00D07677">
        <w:rPr>
          <w:b/>
          <w:bCs/>
          <w:kern w:val="1"/>
          <w:sz w:val="24"/>
          <w:szCs w:val="24"/>
          <w:lang w:val="en-GB"/>
        </w:rPr>
        <w:t>ti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c</w:t>
      </w:r>
      <w:r w:rsidRPr="00D07677">
        <w:rPr>
          <w:b/>
          <w:bCs/>
          <w:kern w:val="1"/>
          <w:sz w:val="24"/>
          <w:szCs w:val="24"/>
          <w:lang w:val="en-GB"/>
        </w:rPr>
        <w:t>i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p</w:t>
      </w:r>
      <w:r w:rsidRPr="00D07677">
        <w:rPr>
          <w:b/>
          <w:bCs/>
          <w:kern w:val="1"/>
          <w:sz w:val="24"/>
          <w:szCs w:val="24"/>
          <w:lang w:val="en-GB"/>
        </w:rPr>
        <w:t>a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n</w:t>
      </w:r>
      <w:r w:rsidRPr="00D07677">
        <w:rPr>
          <w:b/>
          <w:bCs/>
          <w:kern w:val="1"/>
          <w:sz w:val="24"/>
          <w:szCs w:val="24"/>
          <w:lang w:val="en-GB"/>
        </w:rPr>
        <w:t xml:space="preserve">ts 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(</w:t>
      </w:r>
      <w:r w:rsidRPr="00D07677">
        <w:rPr>
          <w:b/>
          <w:bCs/>
          <w:kern w:val="1"/>
          <w:sz w:val="24"/>
          <w:szCs w:val="24"/>
          <w:lang w:val="en-GB"/>
        </w:rPr>
        <w:t>a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pp</w:t>
      </w:r>
      <w:r w:rsidRPr="00D07677">
        <w:rPr>
          <w:b/>
          <w:bCs/>
          <w:kern w:val="1"/>
          <w:sz w:val="24"/>
          <w:szCs w:val="24"/>
          <w:lang w:val="en-GB"/>
        </w:rPr>
        <w:t>l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i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c</w:t>
      </w:r>
      <w:r w:rsidRPr="00D07677">
        <w:rPr>
          <w:b/>
          <w:bCs/>
          <w:kern w:val="1"/>
          <w:sz w:val="24"/>
          <w:szCs w:val="24"/>
          <w:lang w:val="en-GB"/>
        </w:rPr>
        <w:t>a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n</w:t>
      </w:r>
      <w:r w:rsidRPr="00D07677">
        <w:rPr>
          <w:b/>
          <w:bCs/>
          <w:kern w:val="1"/>
          <w:sz w:val="24"/>
          <w:szCs w:val="24"/>
          <w:lang w:val="en-GB"/>
        </w:rPr>
        <w:t>ts)</w:t>
      </w:r>
      <w:r w:rsidR="00D07677">
        <w:rPr>
          <w:b/>
          <w:bCs/>
          <w:kern w:val="1"/>
          <w:sz w:val="24"/>
          <w:szCs w:val="24"/>
          <w:lang w:val="en-GB"/>
        </w:rPr>
        <w:t xml:space="preserve"> </w:t>
      </w:r>
      <w:proofErr w:type="spellStart"/>
      <w:r w:rsidR="00D07677" w:rsidRPr="00D07677">
        <w:rPr>
          <w:b/>
          <w:bCs/>
          <w:color w:val="0000FF"/>
          <w:kern w:val="1"/>
          <w:sz w:val="24"/>
          <w:szCs w:val="24"/>
          <w:lang w:val="en-GB"/>
        </w:rPr>
        <w:t>Jutta</w:t>
      </w:r>
      <w:proofErr w:type="spellEnd"/>
      <w:r w:rsidR="00D07677" w:rsidRPr="00D07677">
        <w:rPr>
          <w:b/>
          <w:bCs/>
          <w:color w:val="0000FF"/>
          <w:kern w:val="1"/>
          <w:sz w:val="24"/>
          <w:szCs w:val="24"/>
          <w:lang w:val="en-GB"/>
        </w:rPr>
        <w:t xml:space="preserve">, </w:t>
      </w:r>
      <w:proofErr w:type="spellStart"/>
      <w:r w:rsidR="00D07677" w:rsidRPr="00D07677">
        <w:rPr>
          <w:b/>
          <w:bCs/>
          <w:color w:val="0000FF"/>
          <w:kern w:val="1"/>
          <w:sz w:val="24"/>
          <w:szCs w:val="24"/>
          <w:lang w:val="en-GB"/>
        </w:rPr>
        <w:t>Monetative</w:t>
      </w:r>
      <w:proofErr w:type="spellEnd"/>
      <w:r w:rsidR="00D07677" w:rsidRPr="00D07677">
        <w:rPr>
          <w:b/>
          <w:bCs/>
          <w:color w:val="0000FF"/>
          <w:kern w:val="1"/>
          <w:sz w:val="24"/>
          <w:szCs w:val="24"/>
          <w:lang w:val="en-GB"/>
        </w:rPr>
        <w:t>, 2 Partner Organisations</w:t>
      </w:r>
    </w:p>
    <w:p w14:paraId="51470013" w14:textId="77777777" w:rsidR="0051278B" w:rsidRPr="00D07677" w:rsidRDefault="0051278B">
      <w:pPr>
        <w:widowControl w:val="0"/>
        <w:autoSpaceDE w:val="0"/>
        <w:autoSpaceDN w:val="0"/>
        <w:adjustRightInd w:val="0"/>
        <w:spacing w:before="15" w:line="220" w:lineRule="exact"/>
        <w:ind w:right="-2"/>
        <w:rPr>
          <w:kern w:val="1"/>
          <w:sz w:val="22"/>
          <w:szCs w:val="22"/>
          <w:lang w:val="en-GB"/>
        </w:rPr>
      </w:pPr>
    </w:p>
    <w:p w14:paraId="2BDAC9AC" w14:textId="77777777" w:rsidR="0051278B" w:rsidRPr="00D07677" w:rsidRDefault="004D40E1">
      <w:pPr>
        <w:widowControl w:val="0"/>
        <w:autoSpaceDE w:val="0"/>
        <w:autoSpaceDN w:val="0"/>
        <w:adjustRightInd w:val="0"/>
        <w:ind w:left="396" w:right="-2"/>
        <w:rPr>
          <w:kern w:val="1"/>
          <w:sz w:val="24"/>
          <w:szCs w:val="24"/>
          <w:lang w:val="en-GB"/>
        </w:rPr>
      </w:pPr>
      <w:r w:rsidRPr="00D07677">
        <w:rPr>
          <w:spacing w:val="1"/>
          <w:kern w:val="1"/>
          <w:sz w:val="24"/>
          <w:szCs w:val="24"/>
          <w:lang w:val="en-GB"/>
        </w:rPr>
        <w:t>P</w:t>
      </w:r>
      <w:r w:rsidRPr="00D07677">
        <w:rPr>
          <w:kern w:val="1"/>
          <w:sz w:val="24"/>
          <w:szCs w:val="24"/>
          <w:lang w:val="en-GB"/>
        </w:rPr>
        <w:t>le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se</w:t>
      </w:r>
      <w:r w:rsidRPr="00D07677">
        <w:rPr>
          <w:spacing w:val="-1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pro</w:t>
      </w:r>
      <w:r w:rsidRPr="00D07677">
        <w:rPr>
          <w:spacing w:val="-1"/>
          <w:kern w:val="1"/>
          <w:sz w:val="24"/>
          <w:szCs w:val="24"/>
          <w:lang w:val="en-GB"/>
        </w:rPr>
        <w:t>v</w:t>
      </w:r>
      <w:r w:rsidRPr="00D07677">
        <w:rPr>
          <w:kern w:val="1"/>
          <w:sz w:val="24"/>
          <w:szCs w:val="24"/>
          <w:lang w:val="en-GB"/>
        </w:rPr>
        <w:t xml:space="preserve">ide, </w:t>
      </w:r>
      <w:r w:rsidRPr="00D07677">
        <w:rPr>
          <w:spacing w:val="-1"/>
          <w:kern w:val="1"/>
          <w:sz w:val="24"/>
          <w:szCs w:val="24"/>
          <w:lang w:val="en-GB"/>
        </w:rPr>
        <w:t>f</w:t>
      </w:r>
      <w:r w:rsidRPr="00D07677">
        <w:rPr>
          <w:spacing w:val="2"/>
          <w:kern w:val="1"/>
          <w:sz w:val="24"/>
          <w:szCs w:val="24"/>
          <w:lang w:val="en-GB"/>
        </w:rPr>
        <w:t>o</w:t>
      </w:r>
      <w:r w:rsidRPr="00D07677">
        <w:rPr>
          <w:kern w:val="1"/>
          <w:sz w:val="24"/>
          <w:szCs w:val="24"/>
          <w:lang w:val="en-GB"/>
        </w:rPr>
        <w:t xml:space="preserve">r </w:t>
      </w:r>
      <w:r w:rsidRPr="00D07677">
        <w:rPr>
          <w:b/>
          <w:color w:val="0000FF"/>
          <w:spacing w:val="-2"/>
          <w:kern w:val="1"/>
          <w:sz w:val="24"/>
          <w:szCs w:val="24"/>
          <w:lang w:val="en-GB"/>
        </w:rPr>
        <w:t>e</w:t>
      </w:r>
      <w:r w:rsidRPr="00D07677">
        <w:rPr>
          <w:b/>
          <w:color w:val="0000FF"/>
          <w:spacing w:val="1"/>
          <w:kern w:val="1"/>
          <w:sz w:val="24"/>
          <w:szCs w:val="24"/>
          <w:lang w:val="en-GB"/>
        </w:rPr>
        <w:t>a</w:t>
      </w:r>
      <w:r w:rsidRPr="00D07677">
        <w:rPr>
          <w:b/>
          <w:color w:val="0000FF"/>
          <w:spacing w:val="-1"/>
          <w:kern w:val="1"/>
          <w:sz w:val="24"/>
          <w:szCs w:val="24"/>
          <w:lang w:val="en-GB"/>
        </w:rPr>
        <w:t>c</w:t>
      </w:r>
      <w:r w:rsidRPr="00D07677">
        <w:rPr>
          <w:b/>
          <w:color w:val="0000FF"/>
          <w:kern w:val="1"/>
          <w:sz w:val="24"/>
          <w:szCs w:val="24"/>
          <w:lang w:val="en-GB"/>
        </w:rPr>
        <w:t>h</w:t>
      </w:r>
      <w:r w:rsidRPr="00D07677">
        <w:rPr>
          <w:b/>
          <w:color w:val="0000FF"/>
          <w:spacing w:val="4"/>
          <w:kern w:val="1"/>
          <w:sz w:val="24"/>
          <w:szCs w:val="24"/>
          <w:lang w:val="en-GB"/>
        </w:rPr>
        <w:t xml:space="preserve"> </w:t>
      </w:r>
      <w:r w:rsidRPr="00D07677">
        <w:rPr>
          <w:b/>
          <w:color w:val="0000FF"/>
          <w:kern w:val="1"/>
          <w:sz w:val="24"/>
          <w:szCs w:val="24"/>
          <w:lang w:val="en-GB"/>
        </w:rPr>
        <w:t>p</w:t>
      </w:r>
      <w:r w:rsidRPr="00D07677">
        <w:rPr>
          <w:b/>
          <w:color w:val="0000FF"/>
          <w:spacing w:val="-1"/>
          <w:kern w:val="1"/>
          <w:sz w:val="24"/>
          <w:szCs w:val="24"/>
          <w:lang w:val="en-GB"/>
        </w:rPr>
        <w:t>a</w:t>
      </w:r>
      <w:r w:rsidRPr="00D07677">
        <w:rPr>
          <w:b/>
          <w:color w:val="0000FF"/>
          <w:kern w:val="1"/>
          <w:sz w:val="24"/>
          <w:szCs w:val="24"/>
          <w:lang w:val="en-GB"/>
        </w:rPr>
        <w:t>rticip</w:t>
      </w:r>
      <w:r w:rsidRPr="00D07677">
        <w:rPr>
          <w:b/>
          <w:color w:val="0000FF"/>
          <w:spacing w:val="-1"/>
          <w:kern w:val="1"/>
          <w:sz w:val="24"/>
          <w:szCs w:val="24"/>
          <w:lang w:val="en-GB"/>
        </w:rPr>
        <w:t>a</w:t>
      </w:r>
      <w:r w:rsidRPr="00D07677">
        <w:rPr>
          <w:b/>
          <w:color w:val="0000FF"/>
          <w:kern w:val="1"/>
          <w:sz w:val="24"/>
          <w:szCs w:val="24"/>
          <w:lang w:val="en-GB"/>
        </w:rPr>
        <w:t>nt</w:t>
      </w:r>
      <w:r w:rsidRPr="00D07677">
        <w:rPr>
          <w:kern w:val="1"/>
          <w:sz w:val="24"/>
          <w:szCs w:val="24"/>
          <w:lang w:val="en-GB"/>
        </w:rPr>
        <w:t xml:space="preserve">, the </w:t>
      </w:r>
      <w:r w:rsidRPr="00D07677">
        <w:rPr>
          <w:spacing w:val="-1"/>
          <w:kern w:val="1"/>
          <w:sz w:val="24"/>
          <w:szCs w:val="24"/>
          <w:lang w:val="en-GB"/>
        </w:rPr>
        <w:t>f</w:t>
      </w:r>
      <w:r w:rsidRPr="00D07677">
        <w:rPr>
          <w:kern w:val="1"/>
          <w:sz w:val="24"/>
          <w:szCs w:val="24"/>
          <w:lang w:val="en-GB"/>
        </w:rPr>
        <w:t>ol</w:t>
      </w:r>
      <w:r w:rsidRPr="00D07677">
        <w:rPr>
          <w:spacing w:val="1"/>
          <w:kern w:val="1"/>
          <w:sz w:val="24"/>
          <w:szCs w:val="24"/>
          <w:lang w:val="en-GB"/>
        </w:rPr>
        <w:t>l</w:t>
      </w:r>
      <w:r w:rsidRPr="00D07677">
        <w:rPr>
          <w:kern w:val="1"/>
          <w:sz w:val="24"/>
          <w:szCs w:val="24"/>
          <w:lang w:val="en-GB"/>
        </w:rPr>
        <w:t>owi</w:t>
      </w:r>
      <w:r w:rsidRPr="00D07677">
        <w:rPr>
          <w:spacing w:val="2"/>
          <w:kern w:val="1"/>
          <w:sz w:val="24"/>
          <w:szCs w:val="24"/>
          <w:lang w:val="en-GB"/>
        </w:rPr>
        <w:t>n</w:t>
      </w:r>
      <w:r w:rsidRPr="00D07677">
        <w:rPr>
          <w:kern w:val="1"/>
          <w:sz w:val="24"/>
          <w:szCs w:val="24"/>
          <w:lang w:val="en-GB"/>
        </w:rPr>
        <w:t>g (if</w:t>
      </w:r>
      <w:r w:rsidRPr="00D07677">
        <w:rPr>
          <w:spacing w:val="-1"/>
          <w:kern w:val="1"/>
          <w:sz w:val="24"/>
          <w:szCs w:val="24"/>
          <w:lang w:val="en-GB"/>
        </w:rPr>
        <w:t xml:space="preserve"> a</w:t>
      </w:r>
      <w:r w:rsidRPr="00D07677">
        <w:rPr>
          <w:kern w:val="1"/>
          <w:sz w:val="24"/>
          <w:szCs w:val="24"/>
          <w:lang w:val="en-GB"/>
        </w:rPr>
        <w:t>v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i</w:t>
      </w:r>
      <w:r w:rsidRPr="00D07677">
        <w:rPr>
          <w:spacing w:val="1"/>
          <w:kern w:val="1"/>
          <w:sz w:val="24"/>
          <w:szCs w:val="24"/>
          <w:lang w:val="en-GB"/>
        </w:rPr>
        <w:t>l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bl</w:t>
      </w:r>
      <w:r w:rsidRPr="00D07677">
        <w:rPr>
          <w:spacing w:val="2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):</w:t>
      </w:r>
    </w:p>
    <w:p w14:paraId="03778D20" w14:textId="77777777" w:rsidR="0051278B" w:rsidRPr="00D07677" w:rsidRDefault="0051278B">
      <w:pPr>
        <w:widowControl w:val="0"/>
        <w:autoSpaceDE w:val="0"/>
        <w:autoSpaceDN w:val="0"/>
        <w:adjustRightInd w:val="0"/>
        <w:spacing w:line="200" w:lineRule="exact"/>
        <w:ind w:right="-2"/>
        <w:rPr>
          <w:kern w:val="1"/>
          <w:sz w:val="24"/>
          <w:szCs w:val="24"/>
          <w:lang w:val="en-GB"/>
        </w:rPr>
      </w:pPr>
    </w:p>
    <w:p w14:paraId="1C6DBC99" w14:textId="77777777" w:rsidR="0051278B" w:rsidRPr="00D07677" w:rsidRDefault="004D40E1">
      <w:pPr>
        <w:widowControl w:val="0"/>
        <w:tabs>
          <w:tab w:val="left" w:pos="1100"/>
        </w:tabs>
        <w:autoSpaceDE w:val="0"/>
        <w:autoSpaceDN w:val="0"/>
        <w:adjustRightInd w:val="0"/>
        <w:spacing w:after="120"/>
        <w:ind w:left="1107" w:right="177" w:hanging="360"/>
        <w:jc w:val="both"/>
        <w:rPr>
          <w:kern w:val="1"/>
          <w:sz w:val="24"/>
          <w:szCs w:val="24"/>
          <w:lang w:val="en-GB"/>
        </w:rPr>
      </w:pPr>
      <w:r w:rsidRPr="00D07677">
        <w:rPr>
          <w:rFonts w:ascii="Symbol" w:hAnsi="Symbol" w:cs="Symbol"/>
          <w:kern w:val="1"/>
          <w:sz w:val="24"/>
          <w:szCs w:val="24"/>
          <w:lang w:val="en-GB"/>
        </w:rPr>
        <w:t></w:t>
      </w:r>
      <w:r w:rsidRPr="00D07677">
        <w:rPr>
          <w:kern w:val="1"/>
          <w:sz w:val="24"/>
          <w:szCs w:val="24"/>
          <w:lang w:val="en-GB"/>
        </w:rPr>
        <w:tab/>
        <w:t>a</w:t>
      </w:r>
      <w:r w:rsidRPr="00D07677">
        <w:rPr>
          <w:spacing w:val="9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d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s</w:t>
      </w:r>
      <w:r w:rsidRPr="00D07677">
        <w:rPr>
          <w:spacing w:val="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>ription</w:t>
      </w:r>
      <w:r w:rsidRPr="00D07677">
        <w:rPr>
          <w:spacing w:val="9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of</w:t>
      </w:r>
      <w:r w:rsidRPr="00D07677">
        <w:rPr>
          <w:spacing w:val="9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the</w:t>
      </w:r>
      <w:r w:rsidRPr="00D07677">
        <w:rPr>
          <w:spacing w:val="9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l</w:t>
      </w:r>
      <w:r w:rsidRPr="00D07677">
        <w:rPr>
          <w:spacing w:val="2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g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l</w:t>
      </w:r>
      <w:r w:rsidRPr="00D07677">
        <w:rPr>
          <w:spacing w:val="10"/>
          <w:kern w:val="1"/>
          <w:sz w:val="24"/>
          <w:szCs w:val="24"/>
          <w:lang w:val="en-GB"/>
        </w:rPr>
        <w:t xml:space="preserve"> 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nt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spacing w:val="3"/>
          <w:kern w:val="1"/>
          <w:sz w:val="24"/>
          <w:szCs w:val="24"/>
          <w:lang w:val="en-GB"/>
        </w:rPr>
        <w:t>t</w:t>
      </w:r>
      <w:r w:rsidRPr="00D07677">
        <w:rPr>
          <w:kern w:val="1"/>
          <w:sz w:val="24"/>
          <w:szCs w:val="24"/>
          <w:lang w:val="en-GB"/>
        </w:rPr>
        <w:t>y</w:t>
      </w:r>
      <w:r w:rsidRPr="00D07677">
        <w:rPr>
          <w:spacing w:val="7"/>
          <w:kern w:val="1"/>
          <w:sz w:val="24"/>
          <w:szCs w:val="24"/>
          <w:lang w:val="en-GB"/>
        </w:rPr>
        <w:t xml:space="preserve"> 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nd</w:t>
      </w:r>
      <w:r w:rsidRPr="00D07677">
        <w:rPr>
          <w:spacing w:val="9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i</w:t>
      </w:r>
      <w:r w:rsidRPr="00D07677">
        <w:rPr>
          <w:spacing w:val="1"/>
          <w:kern w:val="1"/>
          <w:sz w:val="24"/>
          <w:szCs w:val="24"/>
          <w:lang w:val="en-GB"/>
        </w:rPr>
        <w:t>t</w:t>
      </w:r>
      <w:r w:rsidRPr="00D07677">
        <w:rPr>
          <w:kern w:val="1"/>
          <w:sz w:val="24"/>
          <w:szCs w:val="24"/>
          <w:lang w:val="en-GB"/>
        </w:rPr>
        <w:t>s</w:t>
      </w:r>
      <w:r w:rsidRPr="00D07677">
        <w:rPr>
          <w:spacing w:val="10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main</w:t>
      </w:r>
      <w:r w:rsidRPr="00D07677">
        <w:rPr>
          <w:spacing w:val="9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task</w:t>
      </w:r>
      <w:r w:rsidRPr="00D07677">
        <w:rPr>
          <w:spacing w:val="2"/>
          <w:kern w:val="1"/>
          <w:sz w:val="24"/>
          <w:szCs w:val="24"/>
          <w:lang w:val="en-GB"/>
        </w:rPr>
        <w:t>s</w:t>
      </w:r>
      <w:r w:rsidRPr="00D07677">
        <w:rPr>
          <w:kern w:val="1"/>
          <w:sz w:val="24"/>
          <w:szCs w:val="24"/>
          <w:lang w:val="en-GB"/>
        </w:rPr>
        <w:t>,</w:t>
      </w:r>
      <w:r w:rsidRPr="00D07677">
        <w:rPr>
          <w:spacing w:val="9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with</w:t>
      </w:r>
      <w:r w:rsidRPr="00D07677">
        <w:rPr>
          <w:spacing w:val="10"/>
          <w:kern w:val="1"/>
          <w:sz w:val="24"/>
          <w:szCs w:val="24"/>
          <w:lang w:val="en-GB"/>
        </w:rPr>
        <w:t xml:space="preserve"> 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n</w:t>
      </w:r>
      <w:r w:rsidRPr="00D07677">
        <w:rPr>
          <w:spacing w:val="9"/>
          <w:kern w:val="1"/>
          <w:sz w:val="24"/>
          <w:szCs w:val="24"/>
          <w:lang w:val="en-GB"/>
        </w:rPr>
        <w:t xml:space="preserve"> 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spacing w:val="2"/>
          <w:kern w:val="1"/>
          <w:sz w:val="24"/>
          <w:szCs w:val="24"/>
          <w:lang w:val="en-GB"/>
        </w:rPr>
        <w:t>x</w:t>
      </w:r>
      <w:r w:rsidRPr="00D07677">
        <w:rPr>
          <w:kern w:val="1"/>
          <w:sz w:val="24"/>
          <w:szCs w:val="24"/>
          <w:lang w:val="en-GB"/>
        </w:rPr>
        <w:t>plan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t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kern w:val="1"/>
          <w:sz w:val="24"/>
          <w:szCs w:val="24"/>
          <w:lang w:val="en-GB"/>
        </w:rPr>
        <w:t>on</w:t>
      </w:r>
      <w:r w:rsidRPr="00D07677">
        <w:rPr>
          <w:spacing w:val="9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of</w:t>
      </w:r>
      <w:r w:rsidRPr="00D07677">
        <w:rPr>
          <w:spacing w:val="11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how</w:t>
      </w:r>
      <w:r w:rsidRPr="00D07677">
        <w:rPr>
          <w:spacing w:val="9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i</w:t>
      </w:r>
      <w:r w:rsidRPr="00D07677">
        <w:rPr>
          <w:spacing w:val="1"/>
          <w:kern w:val="1"/>
          <w:sz w:val="24"/>
          <w:szCs w:val="24"/>
          <w:lang w:val="en-GB"/>
        </w:rPr>
        <w:t>t</w:t>
      </w:r>
      <w:r w:rsidRPr="00D07677">
        <w:rPr>
          <w:kern w:val="1"/>
          <w:sz w:val="24"/>
          <w:szCs w:val="24"/>
          <w:lang w:val="en-GB"/>
        </w:rPr>
        <w:t>s</w:t>
      </w:r>
      <w:r w:rsidRPr="00D07677">
        <w:rPr>
          <w:spacing w:val="10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p</w:t>
      </w:r>
      <w:r w:rsidRPr="00D07677">
        <w:rPr>
          <w:spacing w:val="-1"/>
          <w:kern w:val="1"/>
          <w:sz w:val="24"/>
          <w:szCs w:val="24"/>
          <w:lang w:val="en-GB"/>
        </w:rPr>
        <w:t>r</w:t>
      </w:r>
      <w:r w:rsidRPr="00D07677">
        <w:rPr>
          <w:kern w:val="1"/>
          <w:sz w:val="24"/>
          <w:szCs w:val="24"/>
          <w:lang w:val="en-GB"/>
        </w:rPr>
        <w:t>o</w:t>
      </w:r>
      <w:r w:rsidRPr="00D07677">
        <w:rPr>
          <w:spacing w:val="-1"/>
          <w:kern w:val="1"/>
          <w:sz w:val="24"/>
          <w:szCs w:val="24"/>
          <w:lang w:val="en-GB"/>
        </w:rPr>
        <w:t>f</w:t>
      </w:r>
      <w:r w:rsidRPr="00D07677">
        <w:rPr>
          <w:kern w:val="1"/>
          <w:sz w:val="24"/>
          <w:szCs w:val="24"/>
          <w:lang w:val="en-GB"/>
        </w:rPr>
        <w:t>i</w:t>
      </w:r>
      <w:r w:rsidRPr="00D07677">
        <w:rPr>
          <w:spacing w:val="1"/>
          <w:kern w:val="1"/>
          <w:sz w:val="24"/>
          <w:szCs w:val="24"/>
          <w:lang w:val="en-GB"/>
        </w:rPr>
        <w:t>l</w:t>
      </w:r>
      <w:r w:rsidRPr="00D07677">
        <w:rPr>
          <w:kern w:val="1"/>
          <w:sz w:val="24"/>
          <w:szCs w:val="24"/>
          <w:lang w:val="en-GB"/>
        </w:rPr>
        <w:t>e mat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>h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 xml:space="preserve">s the tasks in </w:t>
      </w:r>
      <w:r w:rsidRPr="00D07677">
        <w:rPr>
          <w:spacing w:val="1"/>
          <w:kern w:val="1"/>
          <w:sz w:val="24"/>
          <w:szCs w:val="24"/>
          <w:lang w:val="en-GB"/>
        </w:rPr>
        <w:t>t</w:t>
      </w:r>
      <w:r w:rsidRPr="00D07677">
        <w:rPr>
          <w:kern w:val="1"/>
          <w:sz w:val="24"/>
          <w:szCs w:val="24"/>
          <w:lang w:val="en-GB"/>
        </w:rPr>
        <w:t>he</w:t>
      </w:r>
      <w:r w:rsidRPr="00D07677">
        <w:rPr>
          <w:spacing w:val="1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p</w:t>
      </w:r>
      <w:r w:rsidRPr="00D07677">
        <w:rPr>
          <w:spacing w:val="-1"/>
          <w:kern w:val="1"/>
          <w:sz w:val="24"/>
          <w:szCs w:val="24"/>
          <w:lang w:val="en-GB"/>
        </w:rPr>
        <w:t>r</w:t>
      </w:r>
      <w:r w:rsidRPr="00D07677">
        <w:rPr>
          <w:kern w:val="1"/>
          <w:sz w:val="24"/>
          <w:szCs w:val="24"/>
          <w:lang w:val="en-GB"/>
        </w:rPr>
        <w:t>opos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spacing w:val="1"/>
          <w:kern w:val="1"/>
          <w:sz w:val="24"/>
          <w:szCs w:val="24"/>
          <w:lang w:val="en-GB"/>
        </w:rPr>
        <w:t>l</w:t>
      </w:r>
      <w:r w:rsidRPr="00D07677">
        <w:rPr>
          <w:kern w:val="1"/>
          <w:sz w:val="24"/>
          <w:szCs w:val="24"/>
          <w:lang w:val="en-GB"/>
        </w:rPr>
        <w:t>;</w:t>
      </w:r>
    </w:p>
    <w:p w14:paraId="38E9075C" w14:textId="77777777" w:rsidR="00D07677" w:rsidRDefault="004D40E1">
      <w:pPr>
        <w:widowControl w:val="0"/>
        <w:tabs>
          <w:tab w:val="left" w:pos="1100"/>
        </w:tabs>
        <w:autoSpaceDE w:val="0"/>
        <w:autoSpaceDN w:val="0"/>
        <w:adjustRightInd w:val="0"/>
        <w:spacing w:after="120"/>
        <w:ind w:left="1107" w:right="170" w:hanging="360"/>
        <w:jc w:val="both"/>
        <w:rPr>
          <w:kern w:val="1"/>
          <w:sz w:val="24"/>
          <w:szCs w:val="24"/>
          <w:lang w:val="en-GB"/>
        </w:rPr>
      </w:pPr>
      <w:r w:rsidRPr="00D07677">
        <w:rPr>
          <w:rFonts w:ascii="Symbol" w:hAnsi="Symbol" w:cs="Symbol"/>
          <w:kern w:val="1"/>
          <w:sz w:val="24"/>
          <w:szCs w:val="24"/>
          <w:lang w:val="en-GB"/>
        </w:rPr>
        <w:t></w:t>
      </w:r>
      <w:r w:rsidRPr="00D07677">
        <w:rPr>
          <w:kern w:val="1"/>
          <w:sz w:val="24"/>
          <w:szCs w:val="24"/>
          <w:lang w:val="en-GB"/>
        </w:rPr>
        <w:tab/>
        <w:t xml:space="preserve">a 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>u</w:t>
      </w:r>
      <w:r w:rsidRPr="00D07677">
        <w:rPr>
          <w:spacing w:val="-1"/>
          <w:kern w:val="1"/>
          <w:sz w:val="24"/>
          <w:szCs w:val="24"/>
          <w:lang w:val="en-GB"/>
        </w:rPr>
        <w:t>r</w:t>
      </w:r>
      <w:r w:rsidRPr="00D07677">
        <w:rPr>
          <w:kern w:val="1"/>
          <w:sz w:val="24"/>
          <w:szCs w:val="24"/>
          <w:lang w:val="en-GB"/>
        </w:rPr>
        <w:t>ri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>ulum</w:t>
      </w:r>
      <w:r w:rsidRPr="00D07677">
        <w:rPr>
          <w:spacing w:val="32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vi</w:t>
      </w:r>
      <w:r w:rsidRPr="00D07677">
        <w:rPr>
          <w:spacing w:val="1"/>
          <w:kern w:val="1"/>
          <w:sz w:val="24"/>
          <w:szCs w:val="24"/>
          <w:lang w:val="en-GB"/>
        </w:rPr>
        <w:t>t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e</w:t>
      </w:r>
      <w:r w:rsidRPr="00D07677">
        <w:rPr>
          <w:spacing w:val="30"/>
          <w:kern w:val="1"/>
          <w:sz w:val="24"/>
          <w:szCs w:val="24"/>
          <w:lang w:val="en-GB"/>
        </w:rPr>
        <w:t xml:space="preserve"> </w:t>
      </w:r>
      <w:r w:rsidRPr="00D07677">
        <w:rPr>
          <w:spacing w:val="2"/>
          <w:kern w:val="1"/>
          <w:sz w:val="24"/>
          <w:szCs w:val="24"/>
          <w:lang w:val="en-GB"/>
        </w:rPr>
        <w:t>o</w:t>
      </w:r>
      <w:r w:rsidRPr="00D07677">
        <w:rPr>
          <w:kern w:val="1"/>
          <w:sz w:val="24"/>
          <w:szCs w:val="24"/>
          <w:lang w:val="en-GB"/>
        </w:rPr>
        <w:t>r</w:t>
      </w:r>
      <w:r w:rsidRPr="00D07677">
        <w:rPr>
          <w:spacing w:val="30"/>
          <w:kern w:val="1"/>
          <w:sz w:val="24"/>
          <w:szCs w:val="24"/>
          <w:lang w:val="en-GB"/>
        </w:rPr>
        <w:t xml:space="preserve"> </w:t>
      </w:r>
      <w:r w:rsidRPr="00D07677">
        <w:rPr>
          <w:spacing w:val="2"/>
          <w:kern w:val="1"/>
          <w:sz w:val="24"/>
          <w:szCs w:val="24"/>
          <w:lang w:val="en-GB"/>
        </w:rPr>
        <w:t>d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s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>ription</w:t>
      </w:r>
      <w:r w:rsidRPr="00D07677">
        <w:rPr>
          <w:spacing w:val="31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of</w:t>
      </w:r>
      <w:r w:rsidRPr="00D07677">
        <w:rPr>
          <w:spacing w:val="30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the</w:t>
      </w:r>
      <w:r w:rsidRPr="00D07677">
        <w:rPr>
          <w:spacing w:val="30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p</w:t>
      </w:r>
      <w:r w:rsidRPr="00D07677">
        <w:rPr>
          <w:spacing w:val="-1"/>
          <w:kern w:val="1"/>
          <w:sz w:val="24"/>
          <w:szCs w:val="24"/>
          <w:lang w:val="en-GB"/>
        </w:rPr>
        <w:t>r</w:t>
      </w:r>
      <w:r w:rsidRPr="00D07677">
        <w:rPr>
          <w:kern w:val="1"/>
          <w:sz w:val="24"/>
          <w:szCs w:val="24"/>
          <w:lang w:val="en-GB"/>
        </w:rPr>
        <w:t>o</w:t>
      </w:r>
      <w:r w:rsidRPr="00D07677">
        <w:rPr>
          <w:spacing w:val="-1"/>
          <w:kern w:val="1"/>
          <w:sz w:val="24"/>
          <w:szCs w:val="24"/>
          <w:lang w:val="en-GB"/>
        </w:rPr>
        <w:t>f</w:t>
      </w:r>
      <w:r w:rsidRPr="00D07677">
        <w:rPr>
          <w:kern w:val="1"/>
          <w:sz w:val="24"/>
          <w:szCs w:val="24"/>
          <w:lang w:val="en-GB"/>
        </w:rPr>
        <w:t>i</w:t>
      </w:r>
      <w:r w:rsidRPr="00D07677">
        <w:rPr>
          <w:spacing w:val="1"/>
          <w:kern w:val="1"/>
          <w:sz w:val="24"/>
          <w:szCs w:val="24"/>
          <w:lang w:val="en-GB"/>
        </w:rPr>
        <w:t>l</w:t>
      </w:r>
      <w:r w:rsidRPr="00D07677">
        <w:rPr>
          <w:kern w:val="1"/>
          <w:sz w:val="24"/>
          <w:szCs w:val="24"/>
          <w:lang w:val="en-GB"/>
        </w:rPr>
        <w:t>e</w:t>
      </w:r>
      <w:r w:rsidRPr="00D07677">
        <w:rPr>
          <w:spacing w:val="32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of</w:t>
      </w:r>
      <w:r w:rsidRPr="00D07677">
        <w:rPr>
          <w:spacing w:val="30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the</w:t>
      </w:r>
      <w:r w:rsidRPr="00D07677">
        <w:rPr>
          <w:spacing w:val="30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p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rson</w:t>
      </w:r>
      <w:r w:rsidRPr="00D07677">
        <w:rPr>
          <w:spacing w:val="5"/>
          <w:kern w:val="1"/>
          <w:sz w:val="24"/>
          <w:szCs w:val="24"/>
          <w:lang w:val="en-GB"/>
        </w:rPr>
        <w:t>s</w:t>
      </w:r>
      <w:r w:rsidRPr="00D07677">
        <w:rPr>
          <w:kern w:val="1"/>
          <w:sz w:val="24"/>
          <w:szCs w:val="24"/>
          <w:lang w:val="en-GB"/>
        </w:rPr>
        <w:t>,</w:t>
      </w:r>
      <w:r w:rsidRPr="00D07677">
        <w:rPr>
          <w:spacing w:val="31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includi</w:t>
      </w:r>
      <w:r w:rsidRPr="00D07677">
        <w:rPr>
          <w:spacing w:val="3"/>
          <w:kern w:val="1"/>
          <w:sz w:val="24"/>
          <w:szCs w:val="24"/>
          <w:lang w:val="en-GB"/>
        </w:rPr>
        <w:t>n</w:t>
      </w:r>
      <w:r w:rsidRPr="00D07677">
        <w:rPr>
          <w:kern w:val="1"/>
          <w:sz w:val="24"/>
          <w:szCs w:val="24"/>
          <w:lang w:val="en-GB"/>
        </w:rPr>
        <w:t>g</w:t>
      </w:r>
      <w:r w:rsidRPr="00D07677">
        <w:rPr>
          <w:spacing w:val="29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their</w:t>
      </w:r>
      <w:r w:rsidRPr="00D07677">
        <w:rPr>
          <w:spacing w:val="33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g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nd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r, who will</w:t>
      </w:r>
      <w:r w:rsidRPr="00D07677">
        <w:rPr>
          <w:spacing w:val="3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be p</w:t>
      </w:r>
      <w:r w:rsidRPr="00D07677">
        <w:rPr>
          <w:spacing w:val="-1"/>
          <w:kern w:val="1"/>
          <w:sz w:val="24"/>
          <w:szCs w:val="24"/>
          <w:lang w:val="en-GB"/>
        </w:rPr>
        <w:t>r</w:t>
      </w:r>
      <w:r w:rsidRPr="00D07677">
        <w:rPr>
          <w:kern w:val="1"/>
          <w:sz w:val="24"/>
          <w:szCs w:val="24"/>
          <w:lang w:val="en-GB"/>
        </w:rPr>
        <w:t>i</w:t>
      </w:r>
      <w:r w:rsidRPr="00D07677">
        <w:rPr>
          <w:spacing w:val="1"/>
          <w:kern w:val="1"/>
          <w:sz w:val="24"/>
          <w:szCs w:val="24"/>
          <w:lang w:val="en-GB"/>
        </w:rPr>
        <w:t>m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ri</w:t>
      </w:r>
      <w:r w:rsidRPr="00D07677">
        <w:rPr>
          <w:spacing w:val="5"/>
          <w:kern w:val="1"/>
          <w:sz w:val="24"/>
          <w:szCs w:val="24"/>
          <w:lang w:val="en-GB"/>
        </w:rPr>
        <w:t>l</w:t>
      </w:r>
      <w:r w:rsidRPr="00D07677">
        <w:rPr>
          <w:kern w:val="1"/>
          <w:sz w:val="24"/>
          <w:szCs w:val="24"/>
          <w:lang w:val="en-GB"/>
        </w:rPr>
        <w:t>y r</w:t>
      </w:r>
      <w:r w:rsidRPr="00D07677">
        <w:rPr>
          <w:spacing w:val="-2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spons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kern w:val="1"/>
          <w:sz w:val="24"/>
          <w:szCs w:val="24"/>
          <w:lang w:val="en-GB"/>
        </w:rPr>
        <w:t xml:space="preserve">ble for 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spacing w:val="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r</w:t>
      </w:r>
      <w:r w:rsidRPr="00D07677">
        <w:rPr>
          <w:spacing w:val="3"/>
          <w:kern w:val="1"/>
          <w:sz w:val="24"/>
          <w:szCs w:val="24"/>
          <w:lang w:val="en-GB"/>
        </w:rPr>
        <w:t>r</w:t>
      </w:r>
      <w:r w:rsidRPr="00D07677">
        <w:rPr>
          <w:spacing w:val="-5"/>
          <w:kern w:val="1"/>
          <w:sz w:val="24"/>
          <w:szCs w:val="24"/>
          <w:lang w:val="en-GB"/>
        </w:rPr>
        <w:t>y</w:t>
      </w:r>
      <w:r w:rsidRPr="00D07677">
        <w:rPr>
          <w:spacing w:val="3"/>
          <w:kern w:val="1"/>
          <w:sz w:val="24"/>
          <w:szCs w:val="24"/>
          <w:lang w:val="en-GB"/>
        </w:rPr>
        <w:t>i</w:t>
      </w:r>
      <w:r w:rsidRPr="00D07677">
        <w:rPr>
          <w:kern w:val="1"/>
          <w:sz w:val="24"/>
          <w:szCs w:val="24"/>
          <w:lang w:val="en-GB"/>
        </w:rPr>
        <w:t xml:space="preserve">ng out the </w:t>
      </w:r>
      <w:r w:rsidRPr="00D07677">
        <w:rPr>
          <w:spacing w:val="2"/>
          <w:kern w:val="1"/>
          <w:sz w:val="24"/>
          <w:szCs w:val="24"/>
          <w:lang w:val="en-GB"/>
        </w:rPr>
        <w:t>p</w:t>
      </w:r>
      <w:r w:rsidRPr="00D07677">
        <w:rPr>
          <w:kern w:val="1"/>
          <w:sz w:val="24"/>
          <w:szCs w:val="24"/>
          <w:lang w:val="en-GB"/>
        </w:rPr>
        <w:t>ropos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 xml:space="preserve">d </w:t>
      </w:r>
      <w:r w:rsidRPr="00D07677">
        <w:rPr>
          <w:spacing w:val="1"/>
          <w:kern w:val="1"/>
          <w:sz w:val="24"/>
          <w:szCs w:val="24"/>
          <w:lang w:val="en-GB"/>
        </w:rPr>
        <w:t>r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s</w:t>
      </w:r>
      <w:r w:rsidRPr="00D07677">
        <w:rPr>
          <w:spacing w:val="-1"/>
          <w:kern w:val="1"/>
          <w:sz w:val="24"/>
          <w:szCs w:val="24"/>
          <w:lang w:val="en-GB"/>
        </w:rPr>
        <w:t>ea</w:t>
      </w:r>
      <w:r w:rsidRPr="00D07677">
        <w:rPr>
          <w:spacing w:val="1"/>
          <w:kern w:val="1"/>
          <w:sz w:val="24"/>
          <w:szCs w:val="24"/>
          <w:lang w:val="en-GB"/>
        </w:rPr>
        <w:t>r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 xml:space="preserve">h 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nd/or innovation a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>t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kern w:val="1"/>
          <w:sz w:val="24"/>
          <w:szCs w:val="24"/>
          <w:lang w:val="en-GB"/>
        </w:rPr>
        <w:t>vi</w:t>
      </w:r>
      <w:r w:rsidRPr="00D07677">
        <w:rPr>
          <w:spacing w:val="1"/>
          <w:kern w:val="1"/>
          <w:sz w:val="24"/>
          <w:szCs w:val="24"/>
          <w:lang w:val="en-GB"/>
        </w:rPr>
        <w:t>t</w:t>
      </w:r>
      <w:r w:rsidRPr="00D07677">
        <w:rPr>
          <w:kern w:val="1"/>
          <w:sz w:val="24"/>
          <w:szCs w:val="24"/>
          <w:lang w:val="en-GB"/>
        </w:rPr>
        <w:t>ies;</w:t>
      </w:r>
      <w:r w:rsidR="00D07677">
        <w:rPr>
          <w:kern w:val="1"/>
          <w:sz w:val="24"/>
          <w:szCs w:val="24"/>
          <w:lang w:val="en-GB"/>
        </w:rPr>
        <w:t xml:space="preserve"> </w:t>
      </w:r>
    </w:p>
    <w:p w14:paraId="5ECC1CBA" w14:textId="77777777" w:rsidR="0051278B" w:rsidRPr="00D07677" w:rsidRDefault="00D07677">
      <w:pPr>
        <w:widowControl w:val="0"/>
        <w:tabs>
          <w:tab w:val="left" w:pos="1100"/>
        </w:tabs>
        <w:autoSpaceDE w:val="0"/>
        <w:autoSpaceDN w:val="0"/>
        <w:adjustRightInd w:val="0"/>
        <w:spacing w:after="120"/>
        <w:ind w:left="1107" w:right="170" w:hanging="360"/>
        <w:jc w:val="both"/>
        <w:rPr>
          <w:b/>
          <w:color w:val="0000FF"/>
          <w:kern w:val="1"/>
          <w:sz w:val="24"/>
          <w:szCs w:val="24"/>
          <w:lang w:val="en-GB"/>
        </w:rPr>
      </w:pPr>
      <w:r>
        <w:rPr>
          <w:b/>
          <w:color w:val="0000FF"/>
          <w:kern w:val="1"/>
          <w:sz w:val="24"/>
          <w:szCs w:val="24"/>
          <w:lang w:val="en-GB"/>
        </w:rPr>
        <w:tab/>
      </w:r>
      <w:r w:rsidRPr="00D07677">
        <w:rPr>
          <w:b/>
          <w:color w:val="0000FF"/>
          <w:kern w:val="1"/>
          <w:sz w:val="24"/>
          <w:szCs w:val="24"/>
          <w:lang w:val="en-GB"/>
        </w:rPr>
        <w:t>Here please all who will participate: really good CVs please)</w:t>
      </w:r>
    </w:p>
    <w:p w14:paraId="5776F046" w14:textId="77777777" w:rsidR="0051278B" w:rsidRPr="00D07677" w:rsidRDefault="004D40E1">
      <w:pPr>
        <w:widowControl w:val="0"/>
        <w:tabs>
          <w:tab w:val="left" w:pos="1100"/>
        </w:tabs>
        <w:autoSpaceDE w:val="0"/>
        <w:autoSpaceDN w:val="0"/>
        <w:adjustRightInd w:val="0"/>
        <w:spacing w:after="120"/>
        <w:ind w:left="1107" w:right="171" w:hanging="360"/>
        <w:jc w:val="both"/>
        <w:rPr>
          <w:kern w:val="1"/>
          <w:sz w:val="24"/>
          <w:szCs w:val="24"/>
          <w:lang w:val="en-GB"/>
        </w:rPr>
      </w:pPr>
      <w:r w:rsidRPr="00D07677">
        <w:rPr>
          <w:rFonts w:ascii="Symbol" w:hAnsi="Symbol" w:cs="Symbol"/>
          <w:kern w:val="1"/>
          <w:sz w:val="24"/>
          <w:szCs w:val="24"/>
          <w:lang w:val="en-GB"/>
        </w:rPr>
        <w:t></w:t>
      </w:r>
      <w:r w:rsidRPr="00D07677">
        <w:rPr>
          <w:kern w:val="1"/>
          <w:sz w:val="24"/>
          <w:szCs w:val="24"/>
          <w:lang w:val="en-GB"/>
        </w:rPr>
        <w:tab/>
        <w:t>a l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kern w:val="1"/>
          <w:sz w:val="24"/>
          <w:szCs w:val="24"/>
          <w:lang w:val="en-GB"/>
        </w:rPr>
        <w:t>st</w:t>
      </w:r>
      <w:r w:rsidRPr="00D07677">
        <w:rPr>
          <w:spacing w:val="22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of</w:t>
      </w:r>
      <w:r w:rsidRPr="00D07677">
        <w:rPr>
          <w:spacing w:val="21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up</w:t>
      </w:r>
      <w:r w:rsidRPr="00D07677">
        <w:rPr>
          <w:spacing w:val="21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to</w:t>
      </w:r>
      <w:r w:rsidRPr="00D07677">
        <w:rPr>
          <w:spacing w:val="22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5</w:t>
      </w:r>
      <w:r w:rsidRPr="00D07677">
        <w:rPr>
          <w:spacing w:val="21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r</w:t>
      </w:r>
      <w:r w:rsidRPr="00D07677">
        <w:rPr>
          <w:spacing w:val="-2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lev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spacing w:val="2"/>
          <w:kern w:val="1"/>
          <w:sz w:val="24"/>
          <w:szCs w:val="24"/>
          <w:lang w:val="en-GB"/>
        </w:rPr>
        <w:t>n</w:t>
      </w:r>
      <w:r w:rsidRPr="00D07677">
        <w:rPr>
          <w:kern w:val="1"/>
          <w:sz w:val="24"/>
          <w:szCs w:val="24"/>
          <w:lang w:val="en-GB"/>
        </w:rPr>
        <w:t>t</w:t>
      </w:r>
      <w:r w:rsidRPr="00D07677">
        <w:rPr>
          <w:spacing w:val="22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publ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spacing w:val="-1"/>
          <w:kern w:val="1"/>
          <w:sz w:val="24"/>
          <w:szCs w:val="24"/>
          <w:lang w:val="en-GB"/>
        </w:rPr>
        <w:t>ca</w:t>
      </w:r>
      <w:r w:rsidRPr="00D07677">
        <w:rPr>
          <w:kern w:val="1"/>
          <w:sz w:val="24"/>
          <w:szCs w:val="24"/>
          <w:lang w:val="en-GB"/>
        </w:rPr>
        <w:t>t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kern w:val="1"/>
          <w:sz w:val="24"/>
          <w:szCs w:val="24"/>
          <w:lang w:val="en-GB"/>
        </w:rPr>
        <w:t>ons,</w:t>
      </w:r>
      <w:r w:rsidRPr="00D07677">
        <w:rPr>
          <w:spacing w:val="22"/>
          <w:kern w:val="1"/>
          <w:sz w:val="24"/>
          <w:szCs w:val="24"/>
          <w:lang w:val="en-GB"/>
        </w:rPr>
        <w:t xml:space="preserve"> 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nd/or</w:t>
      </w:r>
      <w:r w:rsidRPr="00D07677">
        <w:rPr>
          <w:spacing w:val="21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p</w:t>
      </w:r>
      <w:r w:rsidRPr="00D07677">
        <w:rPr>
          <w:spacing w:val="-1"/>
          <w:kern w:val="1"/>
          <w:sz w:val="24"/>
          <w:szCs w:val="24"/>
          <w:lang w:val="en-GB"/>
        </w:rPr>
        <w:t>r</w:t>
      </w:r>
      <w:r w:rsidRPr="00D07677">
        <w:rPr>
          <w:kern w:val="1"/>
          <w:sz w:val="24"/>
          <w:szCs w:val="24"/>
          <w:lang w:val="en-GB"/>
        </w:rPr>
        <w:t>odu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>ts,</w:t>
      </w:r>
      <w:r w:rsidRPr="00D07677">
        <w:rPr>
          <w:spacing w:val="22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s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rvi</w:t>
      </w:r>
      <w:r w:rsidRPr="00D07677">
        <w:rPr>
          <w:spacing w:val="-1"/>
          <w:kern w:val="1"/>
          <w:sz w:val="24"/>
          <w:szCs w:val="24"/>
          <w:lang w:val="en-GB"/>
        </w:rPr>
        <w:t>ce</w:t>
      </w:r>
      <w:r w:rsidRPr="00D07677">
        <w:rPr>
          <w:kern w:val="1"/>
          <w:sz w:val="24"/>
          <w:szCs w:val="24"/>
          <w:lang w:val="en-GB"/>
        </w:rPr>
        <w:t>s</w:t>
      </w:r>
      <w:r w:rsidRPr="00D07677">
        <w:rPr>
          <w:spacing w:val="24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(in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>lud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kern w:val="1"/>
          <w:sz w:val="24"/>
          <w:szCs w:val="24"/>
          <w:lang w:val="en-GB"/>
        </w:rPr>
        <w:t>ng</w:t>
      </w:r>
      <w:r w:rsidRPr="00D07677">
        <w:rPr>
          <w:spacing w:val="19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wid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spacing w:val="5"/>
          <w:kern w:val="1"/>
          <w:sz w:val="24"/>
          <w:szCs w:val="24"/>
          <w:lang w:val="en-GB"/>
        </w:rPr>
        <w:t>l</w:t>
      </w:r>
      <w:r w:rsidRPr="00D07677">
        <w:rPr>
          <w:spacing w:val="1"/>
          <w:kern w:val="1"/>
          <w:sz w:val="24"/>
          <w:szCs w:val="24"/>
          <w:lang w:val="en-GB"/>
        </w:rPr>
        <w:t>y</w:t>
      </w:r>
      <w:r w:rsidRPr="00D07677">
        <w:rPr>
          <w:spacing w:val="2"/>
          <w:kern w:val="1"/>
          <w:sz w:val="24"/>
          <w:szCs w:val="24"/>
          <w:lang w:val="en-GB"/>
        </w:rPr>
        <w:t>-</w:t>
      </w:r>
      <w:r w:rsidRPr="00D07677">
        <w:rPr>
          <w:kern w:val="1"/>
          <w:sz w:val="24"/>
          <w:szCs w:val="24"/>
          <w:lang w:val="en-GB"/>
        </w:rPr>
        <w:t>used d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tas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ts or soft</w:t>
      </w:r>
      <w:r w:rsidRPr="00D07677">
        <w:rPr>
          <w:spacing w:val="2"/>
          <w:kern w:val="1"/>
          <w:sz w:val="24"/>
          <w:szCs w:val="24"/>
          <w:lang w:val="en-GB"/>
        </w:rPr>
        <w:t>w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re), or</w:t>
      </w:r>
      <w:r w:rsidRPr="00D07677">
        <w:rPr>
          <w:spacing w:val="1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other</w:t>
      </w:r>
      <w:r w:rsidRPr="00D07677">
        <w:rPr>
          <w:spacing w:val="-1"/>
          <w:kern w:val="1"/>
          <w:sz w:val="24"/>
          <w:szCs w:val="24"/>
          <w:lang w:val="en-GB"/>
        </w:rPr>
        <w:t xml:space="preserve"> ac</w:t>
      </w:r>
      <w:r w:rsidRPr="00D07677">
        <w:rPr>
          <w:kern w:val="1"/>
          <w:sz w:val="24"/>
          <w:szCs w:val="24"/>
          <w:lang w:val="en-GB"/>
        </w:rPr>
        <w:t>hie</w:t>
      </w:r>
      <w:r w:rsidRPr="00D07677">
        <w:rPr>
          <w:spacing w:val="2"/>
          <w:kern w:val="1"/>
          <w:sz w:val="24"/>
          <w:szCs w:val="24"/>
          <w:lang w:val="en-GB"/>
        </w:rPr>
        <w:t>v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ments r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spacing w:val="3"/>
          <w:kern w:val="1"/>
          <w:sz w:val="24"/>
          <w:szCs w:val="24"/>
          <w:lang w:val="en-GB"/>
        </w:rPr>
        <w:t>l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spacing w:val="2"/>
          <w:kern w:val="1"/>
          <w:sz w:val="24"/>
          <w:szCs w:val="24"/>
          <w:lang w:val="en-GB"/>
        </w:rPr>
        <w:t>v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 xml:space="preserve">nt </w:t>
      </w:r>
      <w:r w:rsidRPr="00D07677">
        <w:rPr>
          <w:spacing w:val="1"/>
          <w:kern w:val="1"/>
          <w:sz w:val="24"/>
          <w:szCs w:val="24"/>
          <w:lang w:val="en-GB"/>
        </w:rPr>
        <w:t>t</w:t>
      </w:r>
      <w:r w:rsidRPr="00D07677">
        <w:rPr>
          <w:kern w:val="1"/>
          <w:sz w:val="24"/>
          <w:szCs w:val="24"/>
          <w:lang w:val="en-GB"/>
        </w:rPr>
        <w:t xml:space="preserve">o the </w:t>
      </w:r>
      <w:r w:rsidRPr="00D07677">
        <w:rPr>
          <w:spacing w:val="-1"/>
          <w:kern w:val="1"/>
          <w:sz w:val="24"/>
          <w:szCs w:val="24"/>
          <w:lang w:val="en-GB"/>
        </w:rPr>
        <w:t>ca</w:t>
      </w:r>
      <w:r w:rsidRPr="00D07677">
        <w:rPr>
          <w:kern w:val="1"/>
          <w:sz w:val="24"/>
          <w:szCs w:val="24"/>
          <w:lang w:val="en-GB"/>
        </w:rPr>
        <w:t>ll</w:t>
      </w:r>
      <w:r w:rsidRPr="00D07677">
        <w:rPr>
          <w:spacing w:val="1"/>
          <w:kern w:val="1"/>
          <w:sz w:val="24"/>
          <w:szCs w:val="24"/>
          <w:lang w:val="en-GB"/>
        </w:rPr>
        <w:t xml:space="preserve"> 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>ontent;</w:t>
      </w:r>
      <w:r w:rsidR="00D07677">
        <w:rPr>
          <w:kern w:val="1"/>
          <w:sz w:val="24"/>
          <w:szCs w:val="24"/>
          <w:lang w:val="en-GB"/>
        </w:rPr>
        <w:t xml:space="preserve"> </w:t>
      </w:r>
      <w:r w:rsidR="00D07677" w:rsidRPr="00D07677">
        <w:rPr>
          <w:b/>
          <w:color w:val="0000FF"/>
          <w:kern w:val="1"/>
          <w:sz w:val="24"/>
          <w:szCs w:val="24"/>
          <w:lang w:val="en-GB"/>
        </w:rPr>
        <w:t>(</w:t>
      </w:r>
      <w:proofErr w:type="spellStart"/>
      <w:r w:rsidR="00D07677" w:rsidRPr="00D07677">
        <w:rPr>
          <w:b/>
          <w:color w:val="0000FF"/>
          <w:kern w:val="1"/>
          <w:sz w:val="24"/>
          <w:szCs w:val="24"/>
          <w:lang w:val="en-GB"/>
        </w:rPr>
        <w:t>FairShare</w:t>
      </w:r>
      <w:proofErr w:type="spellEnd"/>
      <w:r w:rsidR="00D07677" w:rsidRPr="00D07677">
        <w:rPr>
          <w:b/>
          <w:color w:val="0000FF"/>
          <w:kern w:val="1"/>
          <w:sz w:val="24"/>
          <w:szCs w:val="24"/>
          <w:lang w:val="en-GB"/>
        </w:rPr>
        <w:t xml:space="preserve"> will provide 1 - the remaining 4 have to be selected)</w:t>
      </w:r>
    </w:p>
    <w:p w14:paraId="08EC8C11" w14:textId="77777777" w:rsidR="0051278B" w:rsidRPr="00D07677" w:rsidRDefault="004D40E1">
      <w:pPr>
        <w:widowControl w:val="0"/>
        <w:tabs>
          <w:tab w:val="left" w:pos="1100"/>
        </w:tabs>
        <w:autoSpaceDE w:val="0"/>
        <w:autoSpaceDN w:val="0"/>
        <w:adjustRightInd w:val="0"/>
        <w:spacing w:after="120"/>
        <w:ind w:left="1107" w:right="171" w:hanging="360"/>
        <w:jc w:val="both"/>
        <w:rPr>
          <w:kern w:val="1"/>
          <w:sz w:val="24"/>
          <w:szCs w:val="24"/>
          <w:lang w:val="en-GB"/>
        </w:rPr>
      </w:pPr>
      <w:r w:rsidRPr="00D07677">
        <w:rPr>
          <w:rFonts w:ascii="Symbol" w:hAnsi="Symbol" w:cs="Symbol"/>
          <w:kern w:val="1"/>
          <w:sz w:val="24"/>
          <w:szCs w:val="24"/>
          <w:lang w:val="en-GB"/>
        </w:rPr>
        <w:t></w:t>
      </w:r>
      <w:r w:rsidRPr="00D07677">
        <w:rPr>
          <w:kern w:val="1"/>
          <w:sz w:val="24"/>
          <w:szCs w:val="24"/>
          <w:lang w:val="en-GB"/>
        </w:rPr>
        <w:tab/>
        <w:t>a l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kern w:val="1"/>
          <w:sz w:val="24"/>
          <w:szCs w:val="24"/>
          <w:lang w:val="en-GB"/>
        </w:rPr>
        <w:t>st</w:t>
      </w:r>
      <w:r w:rsidRPr="00D07677">
        <w:rPr>
          <w:spacing w:val="20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of</w:t>
      </w:r>
      <w:r w:rsidRPr="00D07677">
        <w:rPr>
          <w:spacing w:val="18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up</w:t>
      </w:r>
      <w:r w:rsidRPr="00D07677">
        <w:rPr>
          <w:spacing w:val="17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to</w:t>
      </w:r>
      <w:r w:rsidRPr="00D07677">
        <w:rPr>
          <w:spacing w:val="19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5</w:t>
      </w:r>
      <w:r w:rsidRPr="00D07677">
        <w:rPr>
          <w:spacing w:val="21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r</w:t>
      </w:r>
      <w:r w:rsidRPr="00D07677">
        <w:rPr>
          <w:spacing w:val="-2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lev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nt</w:t>
      </w:r>
      <w:r w:rsidRPr="00D07677">
        <w:rPr>
          <w:spacing w:val="19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p</w:t>
      </w:r>
      <w:r w:rsidRPr="00D07677">
        <w:rPr>
          <w:spacing w:val="-1"/>
          <w:kern w:val="1"/>
          <w:sz w:val="24"/>
          <w:szCs w:val="24"/>
          <w:lang w:val="en-GB"/>
        </w:rPr>
        <w:t>re</w:t>
      </w:r>
      <w:r w:rsidRPr="00D07677">
        <w:rPr>
          <w:kern w:val="1"/>
          <w:sz w:val="24"/>
          <w:szCs w:val="24"/>
          <w:lang w:val="en-GB"/>
        </w:rPr>
        <w:t>vious</w:t>
      </w:r>
      <w:r w:rsidRPr="00D07677">
        <w:rPr>
          <w:spacing w:val="21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p</w:t>
      </w:r>
      <w:r w:rsidRPr="00D07677">
        <w:rPr>
          <w:spacing w:val="-1"/>
          <w:kern w:val="1"/>
          <w:sz w:val="24"/>
          <w:szCs w:val="24"/>
          <w:lang w:val="en-GB"/>
        </w:rPr>
        <w:t>r</w:t>
      </w:r>
      <w:r w:rsidRPr="00D07677">
        <w:rPr>
          <w:kern w:val="1"/>
          <w:sz w:val="24"/>
          <w:szCs w:val="24"/>
          <w:lang w:val="en-GB"/>
        </w:rPr>
        <w:t>oje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>ts</w:t>
      </w:r>
      <w:r w:rsidRPr="00D07677">
        <w:rPr>
          <w:spacing w:val="19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or</w:t>
      </w:r>
      <w:r w:rsidRPr="00D07677">
        <w:rPr>
          <w:spacing w:val="18"/>
          <w:kern w:val="1"/>
          <w:sz w:val="24"/>
          <w:szCs w:val="24"/>
          <w:lang w:val="en-GB"/>
        </w:rPr>
        <w:t xml:space="preserve"> </w:t>
      </w:r>
      <w:r w:rsidRPr="00D07677">
        <w:rPr>
          <w:spacing w:val="-1"/>
          <w:kern w:val="1"/>
          <w:sz w:val="24"/>
          <w:szCs w:val="24"/>
          <w:lang w:val="en-GB"/>
        </w:rPr>
        <w:t>ac</w:t>
      </w:r>
      <w:r w:rsidRPr="00D07677">
        <w:rPr>
          <w:spacing w:val="3"/>
          <w:kern w:val="1"/>
          <w:sz w:val="24"/>
          <w:szCs w:val="24"/>
          <w:lang w:val="en-GB"/>
        </w:rPr>
        <w:t>t</w:t>
      </w:r>
      <w:r w:rsidRPr="00D07677">
        <w:rPr>
          <w:kern w:val="1"/>
          <w:sz w:val="24"/>
          <w:szCs w:val="24"/>
          <w:lang w:val="en-GB"/>
        </w:rPr>
        <w:t>iv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kern w:val="1"/>
          <w:sz w:val="24"/>
          <w:szCs w:val="24"/>
          <w:lang w:val="en-GB"/>
        </w:rPr>
        <w:t>t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s,</w:t>
      </w:r>
      <w:r w:rsidRPr="00D07677">
        <w:rPr>
          <w:spacing w:val="19"/>
          <w:kern w:val="1"/>
          <w:sz w:val="24"/>
          <w:szCs w:val="24"/>
          <w:lang w:val="en-GB"/>
        </w:rPr>
        <w:t xml:space="preserve"> 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>onn</w:t>
      </w:r>
      <w:r w:rsidRPr="00D07677">
        <w:rPr>
          <w:spacing w:val="-1"/>
          <w:kern w:val="1"/>
          <w:sz w:val="24"/>
          <w:szCs w:val="24"/>
          <w:lang w:val="en-GB"/>
        </w:rPr>
        <w:t>ec</w:t>
      </w:r>
      <w:r w:rsidRPr="00D07677">
        <w:rPr>
          <w:kern w:val="1"/>
          <w:sz w:val="24"/>
          <w:szCs w:val="24"/>
          <w:lang w:val="en-GB"/>
        </w:rPr>
        <w:t>ted</w:t>
      </w:r>
      <w:r w:rsidRPr="00D07677">
        <w:rPr>
          <w:spacing w:val="18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to</w:t>
      </w:r>
      <w:r w:rsidRPr="00D07677">
        <w:rPr>
          <w:spacing w:val="19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the</w:t>
      </w:r>
      <w:r w:rsidRPr="00D07677">
        <w:rPr>
          <w:spacing w:val="18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subj</w:t>
      </w:r>
      <w:r w:rsidRPr="00D07677">
        <w:rPr>
          <w:spacing w:val="-1"/>
          <w:kern w:val="1"/>
          <w:sz w:val="24"/>
          <w:szCs w:val="24"/>
          <w:lang w:val="en-GB"/>
        </w:rPr>
        <w:t>ec</w:t>
      </w:r>
      <w:r w:rsidRPr="00D07677">
        <w:rPr>
          <w:kern w:val="1"/>
          <w:sz w:val="24"/>
          <w:szCs w:val="24"/>
          <w:lang w:val="en-GB"/>
        </w:rPr>
        <w:t>t</w:t>
      </w:r>
      <w:r w:rsidRPr="00D07677">
        <w:rPr>
          <w:spacing w:val="19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of</w:t>
      </w:r>
      <w:r w:rsidRPr="00D07677">
        <w:rPr>
          <w:spacing w:val="18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th</w:t>
      </w:r>
      <w:r w:rsidRPr="00D07677">
        <w:rPr>
          <w:spacing w:val="-1"/>
          <w:kern w:val="1"/>
          <w:sz w:val="24"/>
          <w:szCs w:val="24"/>
          <w:lang w:val="en-GB"/>
        </w:rPr>
        <w:t>i</w:t>
      </w:r>
      <w:r w:rsidRPr="00D07677">
        <w:rPr>
          <w:kern w:val="1"/>
          <w:sz w:val="24"/>
          <w:szCs w:val="24"/>
          <w:lang w:val="en-GB"/>
        </w:rPr>
        <w:t>s p</w:t>
      </w:r>
      <w:r w:rsidRPr="00D07677">
        <w:rPr>
          <w:spacing w:val="-1"/>
          <w:kern w:val="1"/>
          <w:sz w:val="24"/>
          <w:szCs w:val="24"/>
          <w:lang w:val="en-GB"/>
        </w:rPr>
        <w:t>r</w:t>
      </w:r>
      <w:r w:rsidRPr="00D07677">
        <w:rPr>
          <w:kern w:val="1"/>
          <w:sz w:val="24"/>
          <w:szCs w:val="24"/>
          <w:lang w:val="en-GB"/>
        </w:rPr>
        <w:t>opos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l</w:t>
      </w:r>
      <w:proofErr w:type="gramStart"/>
      <w:r w:rsidRPr="00D07677">
        <w:rPr>
          <w:kern w:val="1"/>
          <w:sz w:val="24"/>
          <w:szCs w:val="24"/>
          <w:lang w:val="en-GB"/>
        </w:rPr>
        <w:t>;</w:t>
      </w:r>
      <w:proofErr w:type="gramEnd"/>
      <w:r w:rsidR="00D07677">
        <w:rPr>
          <w:kern w:val="1"/>
          <w:sz w:val="24"/>
          <w:szCs w:val="24"/>
          <w:lang w:val="en-GB"/>
        </w:rPr>
        <w:t xml:space="preserve"> </w:t>
      </w:r>
      <w:r w:rsidR="00D07677" w:rsidRPr="00D07677">
        <w:rPr>
          <w:b/>
          <w:color w:val="0000FF"/>
          <w:kern w:val="1"/>
          <w:sz w:val="24"/>
          <w:szCs w:val="24"/>
          <w:lang w:val="en-GB"/>
        </w:rPr>
        <w:t>(</w:t>
      </w:r>
      <w:proofErr w:type="spellStart"/>
      <w:r w:rsidR="00D07677" w:rsidRPr="00D07677">
        <w:rPr>
          <w:b/>
          <w:color w:val="0000FF"/>
          <w:kern w:val="1"/>
          <w:sz w:val="24"/>
          <w:szCs w:val="24"/>
          <w:lang w:val="en-GB"/>
        </w:rPr>
        <w:t>FairShare</w:t>
      </w:r>
      <w:proofErr w:type="spellEnd"/>
      <w:r w:rsidR="00D07677" w:rsidRPr="00D07677">
        <w:rPr>
          <w:b/>
          <w:color w:val="0000FF"/>
          <w:kern w:val="1"/>
          <w:sz w:val="24"/>
          <w:szCs w:val="24"/>
          <w:lang w:val="en-GB"/>
        </w:rPr>
        <w:t xml:space="preserve"> will provide 1 - others have to be selected)</w:t>
      </w:r>
    </w:p>
    <w:p w14:paraId="75C62B75" w14:textId="77777777" w:rsidR="0051278B" w:rsidRPr="00D07677" w:rsidRDefault="004D40E1">
      <w:pPr>
        <w:widowControl w:val="0"/>
        <w:tabs>
          <w:tab w:val="left" w:pos="1100"/>
        </w:tabs>
        <w:autoSpaceDE w:val="0"/>
        <w:autoSpaceDN w:val="0"/>
        <w:adjustRightInd w:val="0"/>
        <w:spacing w:after="120"/>
        <w:ind w:left="1107" w:right="176" w:hanging="360"/>
        <w:jc w:val="both"/>
        <w:rPr>
          <w:kern w:val="1"/>
          <w:sz w:val="24"/>
          <w:szCs w:val="24"/>
          <w:lang w:val="en-GB"/>
        </w:rPr>
      </w:pPr>
      <w:r w:rsidRPr="00D07677">
        <w:rPr>
          <w:rFonts w:ascii="Symbol" w:hAnsi="Symbol" w:cs="Symbol"/>
          <w:kern w:val="1"/>
          <w:sz w:val="24"/>
          <w:szCs w:val="24"/>
          <w:lang w:val="en-GB"/>
        </w:rPr>
        <w:t></w:t>
      </w:r>
      <w:r w:rsidRPr="00D07677">
        <w:rPr>
          <w:kern w:val="1"/>
          <w:sz w:val="24"/>
          <w:szCs w:val="24"/>
          <w:lang w:val="en-GB"/>
        </w:rPr>
        <w:tab/>
        <w:t>a d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s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 xml:space="preserve">ription of 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spacing w:val="2"/>
          <w:kern w:val="1"/>
          <w:sz w:val="24"/>
          <w:szCs w:val="24"/>
          <w:lang w:val="en-GB"/>
        </w:rPr>
        <w:t>n</w:t>
      </w:r>
      <w:r w:rsidRPr="00D07677">
        <w:rPr>
          <w:kern w:val="1"/>
          <w:sz w:val="24"/>
          <w:szCs w:val="24"/>
          <w:lang w:val="en-GB"/>
        </w:rPr>
        <w:t>y si</w:t>
      </w:r>
      <w:r w:rsidRPr="00D07677">
        <w:rPr>
          <w:spacing w:val="-2"/>
          <w:kern w:val="1"/>
          <w:sz w:val="24"/>
          <w:szCs w:val="24"/>
          <w:lang w:val="en-GB"/>
        </w:rPr>
        <w:t>g</w:t>
      </w:r>
      <w:r w:rsidRPr="00D07677">
        <w:rPr>
          <w:kern w:val="1"/>
          <w:sz w:val="24"/>
          <w:szCs w:val="24"/>
          <w:lang w:val="en-GB"/>
        </w:rPr>
        <w:t>nifi</w:t>
      </w:r>
      <w:r w:rsidRPr="00D07677">
        <w:rPr>
          <w:spacing w:val="-1"/>
          <w:kern w:val="1"/>
          <w:sz w:val="24"/>
          <w:szCs w:val="24"/>
          <w:lang w:val="en-GB"/>
        </w:rPr>
        <w:t>ca</w:t>
      </w:r>
      <w:r w:rsidRPr="00D07677">
        <w:rPr>
          <w:kern w:val="1"/>
          <w:sz w:val="24"/>
          <w:szCs w:val="24"/>
          <w:lang w:val="en-GB"/>
        </w:rPr>
        <w:t>nt inf</w:t>
      </w:r>
      <w:r w:rsidRPr="00D07677">
        <w:rPr>
          <w:spacing w:val="1"/>
          <w:kern w:val="1"/>
          <w:sz w:val="24"/>
          <w:szCs w:val="24"/>
          <w:lang w:val="en-GB"/>
        </w:rPr>
        <w:t>r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stru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>tu</w:t>
      </w:r>
      <w:r w:rsidRPr="00D07677">
        <w:rPr>
          <w:spacing w:val="2"/>
          <w:kern w:val="1"/>
          <w:sz w:val="24"/>
          <w:szCs w:val="24"/>
          <w:lang w:val="en-GB"/>
        </w:rPr>
        <w:t>r</w:t>
      </w:r>
      <w:r w:rsidRPr="00D07677">
        <w:rPr>
          <w:kern w:val="1"/>
          <w:sz w:val="24"/>
          <w:szCs w:val="24"/>
          <w:lang w:val="en-GB"/>
        </w:rPr>
        <w:t xml:space="preserve">e 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 xml:space="preserve">nd/or 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spacing w:val="2"/>
          <w:kern w:val="1"/>
          <w:sz w:val="24"/>
          <w:szCs w:val="24"/>
          <w:lang w:val="en-GB"/>
        </w:rPr>
        <w:t>n</w:t>
      </w:r>
      <w:r w:rsidRPr="00D07677">
        <w:rPr>
          <w:kern w:val="1"/>
          <w:sz w:val="24"/>
          <w:szCs w:val="24"/>
          <w:lang w:val="en-GB"/>
        </w:rPr>
        <w:t>y major i</w:t>
      </w:r>
      <w:r w:rsidRPr="00D07677">
        <w:rPr>
          <w:spacing w:val="1"/>
          <w:kern w:val="1"/>
          <w:sz w:val="24"/>
          <w:szCs w:val="24"/>
          <w:lang w:val="en-GB"/>
        </w:rPr>
        <w:t>t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ms of te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>hnic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 xml:space="preserve">l 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quip</w:t>
      </w:r>
      <w:r w:rsidRPr="00D07677">
        <w:rPr>
          <w:spacing w:val="1"/>
          <w:kern w:val="1"/>
          <w:sz w:val="24"/>
          <w:szCs w:val="24"/>
          <w:lang w:val="en-GB"/>
        </w:rPr>
        <w:t>m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nt, r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lev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 xml:space="preserve">nt </w:t>
      </w:r>
      <w:r w:rsidRPr="00D07677">
        <w:rPr>
          <w:spacing w:val="1"/>
          <w:kern w:val="1"/>
          <w:sz w:val="24"/>
          <w:szCs w:val="24"/>
          <w:lang w:val="en-GB"/>
        </w:rPr>
        <w:t>t</w:t>
      </w:r>
      <w:r w:rsidRPr="00D07677">
        <w:rPr>
          <w:kern w:val="1"/>
          <w:sz w:val="24"/>
          <w:szCs w:val="24"/>
          <w:lang w:val="en-GB"/>
        </w:rPr>
        <w:t>o t</w:t>
      </w:r>
      <w:r w:rsidRPr="00D07677">
        <w:rPr>
          <w:spacing w:val="3"/>
          <w:kern w:val="1"/>
          <w:sz w:val="24"/>
          <w:szCs w:val="24"/>
          <w:lang w:val="en-GB"/>
        </w:rPr>
        <w:t>h</w:t>
      </w:r>
      <w:r w:rsidRPr="00D07677">
        <w:rPr>
          <w:kern w:val="1"/>
          <w:sz w:val="24"/>
          <w:szCs w:val="24"/>
          <w:lang w:val="en-GB"/>
        </w:rPr>
        <w:t>e</w:t>
      </w:r>
      <w:r w:rsidRPr="00D07677">
        <w:rPr>
          <w:spacing w:val="-1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pro</w:t>
      </w:r>
      <w:r w:rsidRPr="00D07677">
        <w:rPr>
          <w:spacing w:val="-1"/>
          <w:kern w:val="1"/>
          <w:sz w:val="24"/>
          <w:szCs w:val="24"/>
          <w:lang w:val="en-GB"/>
        </w:rPr>
        <w:t>p</w:t>
      </w:r>
      <w:r w:rsidRPr="00D07677">
        <w:rPr>
          <w:kern w:val="1"/>
          <w:sz w:val="24"/>
          <w:szCs w:val="24"/>
          <w:lang w:val="en-GB"/>
        </w:rPr>
        <w:t>osed</w:t>
      </w:r>
      <w:r w:rsidRPr="00D07677">
        <w:rPr>
          <w:spacing w:val="-1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w</w:t>
      </w:r>
      <w:r w:rsidRPr="00D07677">
        <w:rPr>
          <w:spacing w:val="2"/>
          <w:kern w:val="1"/>
          <w:sz w:val="24"/>
          <w:szCs w:val="24"/>
          <w:lang w:val="en-GB"/>
        </w:rPr>
        <w:t>o</w:t>
      </w:r>
      <w:r w:rsidRPr="00D07677">
        <w:rPr>
          <w:kern w:val="1"/>
          <w:sz w:val="24"/>
          <w:szCs w:val="24"/>
          <w:lang w:val="en-GB"/>
        </w:rPr>
        <w:t>rk;</w:t>
      </w:r>
      <w:r w:rsidR="00D07677">
        <w:rPr>
          <w:kern w:val="1"/>
          <w:sz w:val="24"/>
          <w:szCs w:val="24"/>
          <w:lang w:val="en-GB"/>
        </w:rPr>
        <w:t xml:space="preserve"> </w:t>
      </w:r>
      <w:r w:rsidR="00D07677" w:rsidRPr="00D07677">
        <w:rPr>
          <w:b/>
          <w:color w:val="0000FF"/>
          <w:kern w:val="1"/>
          <w:sz w:val="24"/>
          <w:szCs w:val="24"/>
          <w:lang w:val="en-GB"/>
        </w:rPr>
        <w:t xml:space="preserve">(server infrastructure?) </w:t>
      </w:r>
    </w:p>
    <w:p w14:paraId="4E7E2C0D" w14:textId="77777777" w:rsidR="0051278B" w:rsidRPr="00D07677" w:rsidRDefault="004D40E1">
      <w:pPr>
        <w:widowControl w:val="0"/>
        <w:numPr>
          <w:ilvl w:val="0"/>
          <w:numId w:val="1"/>
        </w:numPr>
        <w:tabs>
          <w:tab w:val="left" w:pos="1100"/>
        </w:tabs>
        <w:autoSpaceDE w:val="0"/>
        <w:autoSpaceDN w:val="0"/>
        <w:adjustRightInd w:val="0"/>
        <w:spacing w:after="120"/>
        <w:ind w:left="1107" w:right="176"/>
        <w:jc w:val="both"/>
        <w:rPr>
          <w:kern w:val="1"/>
          <w:sz w:val="24"/>
          <w:szCs w:val="24"/>
          <w:lang w:val="en-GB"/>
        </w:rPr>
      </w:pPr>
      <w:r w:rsidRPr="00D07677">
        <w:rPr>
          <w:rFonts w:ascii="Symbol" w:hAnsi="Symbol" w:cs="Symbol"/>
          <w:spacing w:val="1"/>
          <w:kern w:val="1"/>
          <w:sz w:val="24"/>
          <w:szCs w:val="24"/>
          <w:lang w:val="en-GB"/>
        </w:rPr>
        <w:t></w:t>
      </w:r>
      <w:r w:rsidRPr="00D07677">
        <w:rPr>
          <w:rFonts w:ascii="Symbol" w:hAnsi="Symbol" w:cs="Symbol"/>
          <w:spacing w:val="1"/>
          <w:kern w:val="1"/>
          <w:sz w:val="24"/>
          <w:szCs w:val="24"/>
          <w:lang w:val="en-GB"/>
        </w:rPr>
        <w:tab/>
      </w:r>
      <w:r w:rsidRPr="00D07677">
        <w:rPr>
          <w:spacing w:val="1"/>
          <w:kern w:val="1"/>
          <w:sz w:val="24"/>
          <w:szCs w:val="24"/>
          <w:lang w:val="en-GB"/>
        </w:rPr>
        <w:t xml:space="preserve">if operational capacity cannot be demonstrated at the time of submitting the proposal, </w:t>
      </w:r>
      <w:r w:rsidRPr="00D07677">
        <w:rPr>
          <w:kern w:val="1"/>
          <w:sz w:val="24"/>
          <w:szCs w:val="24"/>
          <w:lang w:val="en-GB"/>
        </w:rPr>
        <w:t>describe the concrete measures that will be taken to obtain it by the time of the implementation of the task</w:t>
      </w:r>
      <w:r w:rsidRPr="00D07677">
        <w:rPr>
          <w:i/>
          <w:iCs/>
          <w:kern w:val="1"/>
          <w:sz w:val="22"/>
          <w:szCs w:val="22"/>
          <w:lang w:val="en-GB"/>
        </w:rPr>
        <w:t>.</w:t>
      </w:r>
    </w:p>
    <w:p w14:paraId="596CD500" w14:textId="77777777" w:rsidR="0051278B" w:rsidRPr="00D07677" w:rsidRDefault="0051278B">
      <w:pPr>
        <w:widowControl w:val="0"/>
        <w:autoSpaceDE w:val="0"/>
        <w:autoSpaceDN w:val="0"/>
        <w:adjustRightInd w:val="0"/>
        <w:spacing w:before="20" w:line="260" w:lineRule="exact"/>
        <w:ind w:right="-2"/>
        <w:rPr>
          <w:kern w:val="1"/>
          <w:sz w:val="26"/>
          <w:szCs w:val="26"/>
          <w:lang w:val="en-GB"/>
        </w:rPr>
      </w:pPr>
    </w:p>
    <w:p w14:paraId="3F343884" w14:textId="77777777" w:rsidR="0051278B" w:rsidRPr="00D07677" w:rsidRDefault="004D40E1">
      <w:pPr>
        <w:widowControl w:val="0"/>
        <w:autoSpaceDE w:val="0"/>
        <w:autoSpaceDN w:val="0"/>
        <w:adjustRightInd w:val="0"/>
        <w:ind w:left="113" w:right="-2"/>
        <w:rPr>
          <w:kern w:val="1"/>
          <w:sz w:val="24"/>
          <w:szCs w:val="24"/>
          <w:lang w:val="en-GB"/>
        </w:rPr>
      </w:pPr>
      <w:r w:rsidRPr="00D07677">
        <w:rPr>
          <w:b/>
          <w:bCs/>
          <w:kern w:val="1"/>
          <w:sz w:val="24"/>
          <w:szCs w:val="24"/>
          <w:lang w:val="en-GB"/>
        </w:rPr>
        <w:t>4.2. T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h</w:t>
      </w:r>
      <w:r w:rsidRPr="00D07677">
        <w:rPr>
          <w:b/>
          <w:bCs/>
          <w:kern w:val="1"/>
          <w:sz w:val="24"/>
          <w:szCs w:val="24"/>
          <w:lang w:val="en-GB"/>
        </w:rPr>
        <w:t xml:space="preserve">ird 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p</w:t>
      </w:r>
      <w:r w:rsidRPr="00D07677">
        <w:rPr>
          <w:b/>
          <w:bCs/>
          <w:kern w:val="1"/>
          <w:sz w:val="24"/>
          <w:szCs w:val="24"/>
          <w:lang w:val="en-GB"/>
        </w:rPr>
        <w:t>a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r</w:t>
      </w:r>
      <w:r w:rsidRPr="00D07677">
        <w:rPr>
          <w:b/>
          <w:bCs/>
          <w:kern w:val="1"/>
          <w:sz w:val="24"/>
          <w:szCs w:val="24"/>
          <w:lang w:val="en-GB"/>
        </w:rPr>
        <w:t>ti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e</w:t>
      </w:r>
      <w:r w:rsidRPr="00D07677">
        <w:rPr>
          <w:b/>
          <w:bCs/>
          <w:kern w:val="1"/>
          <w:sz w:val="24"/>
          <w:szCs w:val="24"/>
          <w:lang w:val="en-GB"/>
        </w:rPr>
        <w:t>s i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n</w:t>
      </w:r>
      <w:r w:rsidRPr="00D07677">
        <w:rPr>
          <w:b/>
          <w:bCs/>
          <w:kern w:val="1"/>
          <w:sz w:val="24"/>
          <w:szCs w:val="24"/>
          <w:lang w:val="en-GB"/>
        </w:rPr>
        <w:t>vo</w:t>
      </w:r>
      <w:r w:rsidRPr="00D07677">
        <w:rPr>
          <w:b/>
          <w:bCs/>
          <w:spacing w:val="-2"/>
          <w:kern w:val="1"/>
          <w:sz w:val="24"/>
          <w:szCs w:val="24"/>
          <w:lang w:val="en-GB"/>
        </w:rPr>
        <w:t>l</w:t>
      </w:r>
      <w:r w:rsidRPr="00D07677">
        <w:rPr>
          <w:b/>
          <w:bCs/>
          <w:kern w:val="1"/>
          <w:sz w:val="24"/>
          <w:szCs w:val="24"/>
          <w:lang w:val="en-GB"/>
        </w:rPr>
        <w:t>v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e</w:t>
      </w:r>
      <w:r w:rsidRPr="00D07677">
        <w:rPr>
          <w:b/>
          <w:bCs/>
          <w:kern w:val="1"/>
          <w:sz w:val="24"/>
          <w:szCs w:val="24"/>
          <w:lang w:val="en-GB"/>
        </w:rPr>
        <w:t>d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 xml:space="preserve"> </w:t>
      </w:r>
      <w:r w:rsidRPr="00D07677">
        <w:rPr>
          <w:b/>
          <w:bCs/>
          <w:kern w:val="1"/>
          <w:sz w:val="24"/>
          <w:szCs w:val="24"/>
          <w:lang w:val="en-GB"/>
        </w:rPr>
        <w:t>in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 xml:space="preserve"> 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t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h</w:t>
      </w:r>
      <w:r w:rsidRPr="00D07677">
        <w:rPr>
          <w:b/>
          <w:bCs/>
          <w:kern w:val="1"/>
          <w:sz w:val="24"/>
          <w:szCs w:val="24"/>
          <w:lang w:val="en-GB"/>
        </w:rPr>
        <w:t>e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 xml:space="preserve"> p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r</w:t>
      </w:r>
      <w:r w:rsidRPr="00D07677">
        <w:rPr>
          <w:b/>
          <w:bCs/>
          <w:kern w:val="1"/>
          <w:sz w:val="24"/>
          <w:szCs w:val="24"/>
          <w:lang w:val="en-GB"/>
        </w:rPr>
        <w:t>o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jec</w:t>
      </w:r>
      <w:r w:rsidRPr="00D07677">
        <w:rPr>
          <w:b/>
          <w:bCs/>
          <w:kern w:val="1"/>
          <w:sz w:val="24"/>
          <w:szCs w:val="24"/>
          <w:lang w:val="en-GB"/>
        </w:rPr>
        <w:t>t (i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n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c</w:t>
      </w:r>
      <w:r w:rsidRPr="00D07677">
        <w:rPr>
          <w:b/>
          <w:bCs/>
          <w:kern w:val="1"/>
          <w:sz w:val="24"/>
          <w:szCs w:val="24"/>
          <w:lang w:val="en-GB"/>
        </w:rPr>
        <w:t>l</w:t>
      </w:r>
      <w:r w:rsidRPr="00D07677">
        <w:rPr>
          <w:b/>
          <w:bCs/>
          <w:spacing w:val="4"/>
          <w:kern w:val="1"/>
          <w:sz w:val="24"/>
          <w:szCs w:val="24"/>
          <w:lang w:val="en-GB"/>
        </w:rPr>
        <w:t>u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d</w:t>
      </w:r>
      <w:r w:rsidRPr="00D07677">
        <w:rPr>
          <w:b/>
          <w:bCs/>
          <w:kern w:val="1"/>
          <w:sz w:val="24"/>
          <w:szCs w:val="24"/>
          <w:lang w:val="en-GB"/>
        </w:rPr>
        <w:t>i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n</w:t>
      </w:r>
      <w:r w:rsidRPr="00D07677">
        <w:rPr>
          <w:b/>
          <w:bCs/>
          <w:kern w:val="1"/>
          <w:sz w:val="24"/>
          <w:szCs w:val="24"/>
          <w:lang w:val="en-GB"/>
        </w:rPr>
        <w:t xml:space="preserve">g 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u</w:t>
      </w:r>
      <w:r w:rsidRPr="00D07677">
        <w:rPr>
          <w:b/>
          <w:bCs/>
          <w:kern w:val="1"/>
          <w:sz w:val="24"/>
          <w:szCs w:val="24"/>
          <w:lang w:val="en-GB"/>
        </w:rPr>
        <w:t>se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 xml:space="preserve"> </w:t>
      </w:r>
      <w:r w:rsidRPr="00D07677">
        <w:rPr>
          <w:b/>
          <w:bCs/>
          <w:spacing w:val="-2"/>
          <w:kern w:val="1"/>
          <w:sz w:val="24"/>
          <w:szCs w:val="24"/>
          <w:lang w:val="en-GB"/>
        </w:rPr>
        <w:t>o</w:t>
      </w:r>
      <w:r w:rsidRPr="00D07677">
        <w:rPr>
          <w:b/>
          <w:bCs/>
          <w:kern w:val="1"/>
          <w:sz w:val="24"/>
          <w:szCs w:val="24"/>
          <w:lang w:val="en-GB"/>
        </w:rPr>
        <w:t>f</w:t>
      </w:r>
      <w:r w:rsidRPr="00D07677">
        <w:rPr>
          <w:b/>
          <w:bCs/>
          <w:spacing w:val="3"/>
          <w:kern w:val="1"/>
          <w:sz w:val="24"/>
          <w:szCs w:val="24"/>
          <w:lang w:val="en-GB"/>
        </w:rPr>
        <w:t xml:space="preserve"> </w:t>
      </w:r>
      <w:r w:rsidRPr="00D07677">
        <w:rPr>
          <w:b/>
          <w:bCs/>
          <w:kern w:val="1"/>
          <w:sz w:val="24"/>
          <w:szCs w:val="24"/>
          <w:lang w:val="en-GB"/>
        </w:rPr>
        <w:t xml:space="preserve">third 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p</w:t>
      </w:r>
      <w:r w:rsidRPr="00D07677">
        <w:rPr>
          <w:b/>
          <w:bCs/>
          <w:kern w:val="1"/>
          <w:sz w:val="24"/>
          <w:szCs w:val="24"/>
          <w:lang w:val="en-GB"/>
        </w:rPr>
        <w:t>a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r</w:t>
      </w:r>
      <w:r w:rsidRPr="00D07677">
        <w:rPr>
          <w:b/>
          <w:bCs/>
          <w:kern w:val="1"/>
          <w:sz w:val="24"/>
          <w:szCs w:val="24"/>
          <w:lang w:val="en-GB"/>
        </w:rPr>
        <w:t>ty</w:t>
      </w:r>
      <w:r w:rsidRPr="00D07677">
        <w:rPr>
          <w:b/>
          <w:bCs/>
          <w:spacing w:val="-3"/>
          <w:kern w:val="1"/>
          <w:sz w:val="24"/>
          <w:szCs w:val="24"/>
          <w:lang w:val="en-GB"/>
        </w:rPr>
        <w:t xml:space="preserve"> 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re</w:t>
      </w:r>
      <w:r w:rsidRPr="00D07677">
        <w:rPr>
          <w:b/>
          <w:bCs/>
          <w:kern w:val="1"/>
          <w:sz w:val="24"/>
          <w:szCs w:val="24"/>
          <w:lang w:val="en-GB"/>
        </w:rPr>
        <w:t>so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u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rce</w:t>
      </w:r>
      <w:r w:rsidRPr="00D07677">
        <w:rPr>
          <w:b/>
          <w:bCs/>
          <w:spacing w:val="2"/>
          <w:kern w:val="1"/>
          <w:sz w:val="24"/>
          <w:szCs w:val="24"/>
          <w:lang w:val="en-GB"/>
        </w:rPr>
        <w:t>s</w:t>
      </w:r>
      <w:r w:rsidRPr="00D07677">
        <w:rPr>
          <w:b/>
          <w:bCs/>
          <w:kern w:val="1"/>
          <w:sz w:val="24"/>
          <w:szCs w:val="24"/>
          <w:lang w:val="en-GB"/>
        </w:rPr>
        <w:t>)</w:t>
      </w:r>
      <w:r w:rsidR="00D07677">
        <w:rPr>
          <w:b/>
          <w:bCs/>
          <w:kern w:val="1"/>
          <w:sz w:val="24"/>
          <w:szCs w:val="24"/>
          <w:lang w:val="en-GB"/>
        </w:rPr>
        <w:t xml:space="preserve"> </w:t>
      </w:r>
      <w:r w:rsidR="00D07677" w:rsidRPr="00D07677">
        <w:rPr>
          <w:b/>
          <w:bCs/>
          <w:color w:val="0000FF"/>
          <w:kern w:val="1"/>
          <w:sz w:val="24"/>
          <w:szCs w:val="24"/>
          <w:lang w:val="en-GB"/>
        </w:rPr>
        <w:t>Applicable???</w:t>
      </w:r>
    </w:p>
    <w:p w14:paraId="5168FFC9" w14:textId="77777777" w:rsidR="0051278B" w:rsidRPr="00D07677" w:rsidRDefault="0051278B">
      <w:pPr>
        <w:widowControl w:val="0"/>
        <w:autoSpaceDE w:val="0"/>
        <w:autoSpaceDN w:val="0"/>
        <w:adjustRightInd w:val="0"/>
        <w:spacing w:before="11" w:line="260" w:lineRule="exact"/>
        <w:ind w:right="-2"/>
        <w:rPr>
          <w:kern w:val="1"/>
          <w:sz w:val="26"/>
          <w:szCs w:val="26"/>
          <w:lang w:val="en-GB"/>
        </w:rPr>
      </w:pPr>
    </w:p>
    <w:p w14:paraId="4429A812" w14:textId="77777777" w:rsidR="0051278B" w:rsidRPr="00D07677" w:rsidRDefault="004D40E1">
      <w:pPr>
        <w:widowControl w:val="0"/>
        <w:autoSpaceDE w:val="0"/>
        <w:autoSpaceDN w:val="0"/>
        <w:adjustRightInd w:val="0"/>
        <w:ind w:left="471" w:right="171"/>
        <w:rPr>
          <w:kern w:val="1"/>
          <w:sz w:val="24"/>
          <w:szCs w:val="24"/>
          <w:lang w:val="en-GB"/>
        </w:rPr>
      </w:pPr>
      <w:r w:rsidRPr="00D07677">
        <w:rPr>
          <w:kern w:val="1"/>
          <w:sz w:val="24"/>
          <w:szCs w:val="24"/>
          <w:lang w:val="en-GB"/>
        </w:rPr>
        <w:t>Please</w:t>
      </w:r>
      <w:r w:rsidRPr="00D07677">
        <w:rPr>
          <w:spacing w:val="37"/>
          <w:kern w:val="1"/>
          <w:sz w:val="24"/>
          <w:szCs w:val="24"/>
          <w:lang w:val="en-GB"/>
        </w:rPr>
        <w:t xml:space="preserve"> 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spacing w:val="2"/>
          <w:kern w:val="1"/>
          <w:sz w:val="24"/>
          <w:szCs w:val="24"/>
          <w:lang w:val="en-GB"/>
        </w:rPr>
        <w:t>o</w:t>
      </w:r>
      <w:r w:rsidRPr="00D07677">
        <w:rPr>
          <w:kern w:val="1"/>
          <w:sz w:val="24"/>
          <w:szCs w:val="24"/>
          <w:lang w:val="en-GB"/>
        </w:rPr>
        <w:t>mpl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te,</w:t>
      </w:r>
      <w:r w:rsidRPr="00D07677">
        <w:rPr>
          <w:spacing w:val="38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for</w:t>
      </w:r>
      <w:r w:rsidRPr="00D07677">
        <w:rPr>
          <w:spacing w:val="41"/>
          <w:kern w:val="1"/>
          <w:sz w:val="24"/>
          <w:szCs w:val="24"/>
          <w:lang w:val="en-GB"/>
        </w:rPr>
        <w:t xml:space="preserve"> 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spacing w:val="2"/>
          <w:kern w:val="1"/>
          <w:sz w:val="24"/>
          <w:szCs w:val="24"/>
          <w:lang w:val="en-GB"/>
        </w:rPr>
        <w:t>a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>h</w:t>
      </w:r>
      <w:r w:rsidRPr="00D07677">
        <w:rPr>
          <w:spacing w:val="38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participant,</w:t>
      </w:r>
      <w:r w:rsidRPr="00D07677">
        <w:rPr>
          <w:spacing w:val="41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the</w:t>
      </w:r>
      <w:r w:rsidRPr="00D07677">
        <w:rPr>
          <w:spacing w:val="38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fo</w:t>
      </w:r>
      <w:r w:rsidRPr="00D07677">
        <w:rPr>
          <w:spacing w:val="1"/>
          <w:kern w:val="1"/>
          <w:sz w:val="24"/>
          <w:szCs w:val="24"/>
          <w:lang w:val="en-GB"/>
        </w:rPr>
        <w:t>l</w:t>
      </w:r>
      <w:r w:rsidRPr="00D07677">
        <w:rPr>
          <w:kern w:val="1"/>
          <w:sz w:val="24"/>
          <w:szCs w:val="24"/>
          <w:lang w:val="en-GB"/>
        </w:rPr>
        <w:t>lo</w:t>
      </w:r>
      <w:r w:rsidRPr="00D07677">
        <w:rPr>
          <w:spacing w:val="1"/>
          <w:kern w:val="1"/>
          <w:sz w:val="24"/>
          <w:szCs w:val="24"/>
          <w:lang w:val="en-GB"/>
        </w:rPr>
        <w:t>w</w:t>
      </w:r>
      <w:r w:rsidRPr="00D07677">
        <w:rPr>
          <w:kern w:val="1"/>
          <w:sz w:val="24"/>
          <w:szCs w:val="24"/>
          <w:lang w:val="en-GB"/>
        </w:rPr>
        <w:t>ing</w:t>
      </w:r>
      <w:r w:rsidRPr="00D07677">
        <w:rPr>
          <w:spacing w:val="39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tab</w:t>
      </w:r>
      <w:r w:rsidRPr="00D07677">
        <w:rPr>
          <w:spacing w:val="1"/>
          <w:kern w:val="1"/>
          <w:sz w:val="24"/>
          <w:szCs w:val="24"/>
          <w:lang w:val="en-GB"/>
        </w:rPr>
        <w:t>l</w:t>
      </w:r>
      <w:r w:rsidRPr="00D07677">
        <w:rPr>
          <w:kern w:val="1"/>
          <w:sz w:val="24"/>
          <w:szCs w:val="24"/>
          <w:lang w:val="en-GB"/>
        </w:rPr>
        <w:t>e</w:t>
      </w:r>
      <w:r w:rsidRPr="00D07677">
        <w:rPr>
          <w:spacing w:val="39"/>
          <w:kern w:val="1"/>
          <w:sz w:val="24"/>
          <w:szCs w:val="24"/>
          <w:lang w:val="en-GB"/>
        </w:rPr>
        <w:t xml:space="preserve"> </w:t>
      </w:r>
      <w:r w:rsidRPr="00D07677">
        <w:rPr>
          <w:spacing w:val="-3"/>
          <w:kern w:val="1"/>
          <w:sz w:val="24"/>
          <w:szCs w:val="24"/>
          <w:lang w:val="en-GB"/>
        </w:rPr>
        <w:t>(</w:t>
      </w:r>
      <w:r w:rsidRPr="00D07677">
        <w:rPr>
          <w:kern w:val="1"/>
          <w:sz w:val="24"/>
          <w:szCs w:val="24"/>
          <w:lang w:val="en-GB"/>
        </w:rPr>
        <w:t>or</w:t>
      </w:r>
      <w:r w:rsidRPr="00D07677">
        <w:rPr>
          <w:spacing w:val="41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simply</w:t>
      </w:r>
      <w:r w:rsidRPr="00D07677">
        <w:rPr>
          <w:spacing w:val="37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s</w:t>
      </w:r>
      <w:r w:rsidRPr="00D07677">
        <w:rPr>
          <w:spacing w:val="3"/>
          <w:kern w:val="1"/>
          <w:sz w:val="24"/>
          <w:szCs w:val="24"/>
          <w:lang w:val="en-GB"/>
        </w:rPr>
        <w:t>t</w:t>
      </w:r>
      <w:r w:rsidRPr="00D07677">
        <w:rPr>
          <w:kern w:val="1"/>
          <w:sz w:val="24"/>
          <w:szCs w:val="24"/>
          <w:lang w:val="en-GB"/>
        </w:rPr>
        <w:t>ate</w:t>
      </w:r>
      <w:r w:rsidRPr="00D07677">
        <w:rPr>
          <w:spacing w:val="38"/>
          <w:kern w:val="1"/>
          <w:sz w:val="24"/>
          <w:szCs w:val="24"/>
          <w:lang w:val="en-GB"/>
        </w:rPr>
        <w:t xml:space="preserve"> </w:t>
      </w:r>
      <w:r w:rsidRPr="00D07677">
        <w:rPr>
          <w:spacing w:val="2"/>
          <w:kern w:val="1"/>
          <w:sz w:val="24"/>
          <w:szCs w:val="24"/>
          <w:lang w:val="en-GB"/>
        </w:rPr>
        <w:t>"</w:t>
      </w:r>
      <w:r w:rsidRPr="00D07677">
        <w:rPr>
          <w:kern w:val="1"/>
          <w:sz w:val="24"/>
          <w:szCs w:val="24"/>
          <w:lang w:val="en-GB"/>
        </w:rPr>
        <w:t>No</w:t>
      </w:r>
      <w:r w:rsidRPr="00D07677">
        <w:rPr>
          <w:spacing w:val="38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th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kern w:val="1"/>
          <w:sz w:val="24"/>
          <w:szCs w:val="24"/>
          <w:lang w:val="en-GB"/>
        </w:rPr>
        <w:t>rd</w:t>
      </w:r>
      <w:r w:rsidRPr="00D07677">
        <w:rPr>
          <w:spacing w:val="38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parti</w:t>
      </w:r>
      <w:r w:rsidRPr="00D07677">
        <w:rPr>
          <w:spacing w:val="-3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s invol</w:t>
      </w:r>
      <w:r w:rsidRPr="00D07677">
        <w:rPr>
          <w:spacing w:val="-1"/>
          <w:kern w:val="1"/>
          <w:sz w:val="24"/>
          <w:szCs w:val="24"/>
          <w:lang w:val="en-GB"/>
        </w:rPr>
        <w:t>ve</w:t>
      </w:r>
      <w:r w:rsidRPr="00D07677">
        <w:rPr>
          <w:kern w:val="1"/>
          <w:sz w:val="24"/>
          <w:szCs w:val="24"/>
          <w:lang w:val="en-GB"/>
        </w:rPr>
        <w:t>d</w:t>
      </w:r>
      <w:r w:rsidRPr="00D07677">
        <w:rPr>
          <w:spacing w:val="2"/>
          <w:kern w:val="1"/>
          <w:sz w:val="24"/>
          <w:szCs w:val="24"/>
          <w:lang w:val="en-GB"/>
        </w:rPr>
        <w:t>"</w:t>
      </w:r>
      <w:r w:rsidRPr="00D07677">
        <w:rPr>
          <w:kern w:val="1"/>
          <w:sz w:val="24"/>
          <w:szCs w:val="24"/>
          <w:lang w:val="en-GB"/>
        </w:rPr>
        <w:t>, if</w:t>
      </w:r>
      <w:r w:rsidRPr="00D07677">
        <w:rPr>
          <w:spacing w:val="1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appl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>able</w:t>
      </w:r>
      <w:r w:rsidRPr="00D07677">
        <w:rPr>
          <w:spacing w:val="-2"/>
          <w:kern w:val="1"/>
          <w:sz w:val="24"/>
          <w:szCs w:val="24"/>
          <w:lang w:val="en-GB"/>
        </w:rPr>
        <w:t>)</w:t>
      </w:r>
      <w:r w:rsidRPr="00D07677">
        <w:rPr>
          <w:kern w:val="1"/>
          <w:sz w:val="24"/>
          <w:szCs w:val="24"/>
          <w:lang w:val="en-GB"/>
        </w:rPr>
        <w:t>:</w:t>
      </w:r>
    </w:p>
    <w:p w14:paraId="0D21A384" w14:textId="77777777" w:rsidR="0051278B" w:rsidRPr="00D07677" w:rsidRDefault="0051278B">
      <w:pPr>
        <w:widowControl w:val="0"/>
        <w:autoSpaceDE w:val="0"/>
        <w:autoSpaceDN w:val="0"/>
        <w:adjustRightInd w:val="0"/>
        <w:spacing w:before="8" w:line="180" w:lineRule="exact"/>
        <w:ind w:right="-2"/>
        <w:rPr>
          <w:kern w:val="1"/>
          <w:sz w:val="19"/>
          <w:szCs w:val="19"/>
          <w:lang w:val="en-GB"/>
        </w:rPr>
      </w:pPr>
    </w:p>
    <w:p w14:paraId="5E8AC4C9" w14:textId="77777777" w:rsidR="0051278B" w:rsidRPr="00D07677" w:rsidRDefault="0051278B">
      <w:pPr>
        <w:widowControl w:val="0"/>
        <w:autoSpaceDE w:val="0"/>
        <w:autoSpaceDN w:val="0"/>
        <w:adjustRightInd w:val="0"/>
        <w:spacing w:line="200" w:lineRule="exact"/>
        <w:ind w:right="-2"/>
        <w:rPr>
          <w:kern w:val="1"/>
          <w:sz w:val="24"/>
          <w:szCs w:val="24"/>
          <w:lang w:val="en-GB"/>
        </w:rPr>
      </w:pPr>
    </w:p>
    <w:tbl>
      <w:tblPr>
        <w:tblW w:w="913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607"/>
        <w:gridCol w:w="1529"/>
      </w:tblGrid>
      <w:tr w:rsidR="0051278B" w:rsidRPr="00D07677" w14:paraId="6AFB696D" w14:textId="77777777"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0CAC37F4" w14:textId="77777777" w:rsidR="0051278B" w:rsidRPr="00D07677" w:rsidRDefault="004D40E1">
            <w:pPr>
              <w:widowControl w:val="0"/>
              <w:autoSpaceDE w:val="0"/>
              <w:autoSpaceDN w:val="0"/>
              <w:adjustRightInd w:val="0"/>
              <w:ind w:left="102" w:right="-2"/>
              <w:rPr>
                <w:kern w:val="1"/>
                <w:sz w:val="24"/>
                <w:szCs w:val="24"/>
                <w:lang w:val="en-GB"/>
              </w:rPr>
            </w:pPr>
            <w:r w:rsidRPr="00D07677">
              <w:rPr>
                <w:kern w:val="1"/>
                <w:sz w:val="24"/>
                <w:szCs w:val="24"/>
                <w:lang w:val="en-GB"/>
              </w:rPr>
              <w:t>Do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kern w:val="1"/>
                <w:sz w:val="24"/>
                <w:szCs w:val="24"/>
                <w:lang w:val="en-GB"/>
              </w:rPr>
              <w:t>s</w:t>
            </w:r>
            <w:r w:rsidRPr="00D07677">
              <w:rPr>
                <w:spacing w:val="12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the</w:t>
            </w:r>
            <w:r w:rsidRPr="00D07677">
              <w:rPr>
                <w:spacing w:val="1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spacing w:val="2"/>
                <w:kern w:val="1"/>
                <w:sz w:val="24"/>
                <w:szCs w:val="24"/>
                <w:lang w:val="en-GB"/>
              </w:rPr>
              <w:t>p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a</w:t>
            </w:r>
            <w:r w:rsidRPr="00D07677">
              <w:rPr>
                <w:kern w:val="1"/>
                <w:sz w:val="24"/>
                <w:szCs w:val="24"/>
                <w:lang w:val="en-GB"/>
              </w:rPr>
              <w:t>rticip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a</w:t>
            </w:r>
            <w:r w:rsidRPr="00D07677">
              <w:rPr>
                <w:kern w:val="1"/>
                <w:sz w:val="24"/>
                <w:szCs w:val="24"/>
                <w:lang w:val="en-GB"/>
              </w:rPr>
              <w:t>nt</w:t>
            </w:r>
            <w:r w:rsidRPr="00D07677">
              <w:rPr>
                <w:spacing w:val="12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plan</w:t>
            </w:r>
            <w:r w:rsidRPr="00D07677">
              <w:rPr>
                <w:spacing w:val="13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to</w:t>
            </w:r>
            <w:r w:rsidRPr="00D07677">
              <w:rPr>
                <w:spacing w:val="12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subc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o</w:t>
            </w:r>
            <w:r w:rsidRPr="00D07677">
              <w:rPr>
                <w:kern w:val="1"/>
                <w:sz w:val="24"/>
                <w:szCs w:val="24"/>
                <w:lang w:val="en-GB"/>
              </w:rPr>
              <w:t>ntr</w:t>
            </w:r>
            <w:r w:rsidRPr="00D07677">
              <w:rPr>
                <w:spacing w:val="1"/>
                <w:kern w:val="1"/>
                <w:sz w:val="24"/>
                <w:szCs w:val="24"/>
                <w:lang w:val="en-GB"/>
              </w:rPr>
              <w:t>a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c</w:t>
            </w:r>
            <w:r w:rsidRPr="00D07677">
              <w:rPr>
                <w:kern w:val="1"/>
                <w:sz w:val="24"/>
                <w:szCs w:val="24"/>
                <w:lang w:val="en-GB"/>
              </w:rPr>
              <w:t>t</w:t>
            </w:r>
            <w:r w:rsidRPr="00D07677">
              <w:rPr>
                <w:spacing w:val="12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c</w:t>
            </w:r>
            <w:r w:rsidRPr="00D07677">
              <w:rPr>
                <w:spacing w:val="1"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kern w:val="1"/>
                <w:sz w:val="24"/>
                <w:szCs w:val="24"/>
                <w:lang w:val="en-GB"/>
              </w:rPr>
              <w:t>rt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a</w:t>
            </w:r>
            <w:r w:rsidRPr="00D07677">
              <w:rPr>
                <w:kern w:val="1"/>
                <w:sz w:val="24"/>
                <w:szCs w:val="24"/>
                <w:lang w:val="en-GB"/>
              </w:rPr>
              <w:t>in</w:t>
            </w:r>
            <w:r w:rsidRPr="00D07677">
              <w:rPr>
                <w:spacing w:val="12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t</w:t>
            </w:r>
            <w:r w:rsidRPr="00D07677">
              <w:rPr>
                <w:spacing w:val="2"/>
                <w:kern w:val="1"/>
                <w:sz w:val="24"/>
                <w:szCs w:val="24"/>
                <w:lang w:val="en-GB"/>
              </w:rPr>
              <w:t>a</w:t>
            </w:r>
            <w:r w:rsidRPr="00D07677">
              <w:rPr>
                <w:kern w:val="1"/>
                <w:sz w:val="24"/>
                <w:szCs w:val="24"/>
                <w:lang w:val="en-GB"/>
              </w:rPr>
              <w:t xml:space="preserve">sks </w:t>
            </w:r>
            <w:r w:rsidRPr="00D07677">
              <w:rPr>
                <w:spacing w:val="24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(pl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ea</w:t>
            </w:r>
            <w:r w:rsidRPr="00D07677">
              <w:rPr>
                <w:spacing w:val="2"/>
                <w:kern w:val="1"/>
                <w:sz w:val="24"/>
                <w:szCs w:val="24"/>
                <w:lang w:val="en-GB"/>
              </w:rPr>
              <w:t>s</w:t>
            </w:r>
            <w:r w:rsidRPr="00D07677">
              <w:rPr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spacing w:val="1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note</w:t>
            </w:r>
            <w:r w:rsidRPr="00D07677">
              <w:rPr>
                <w:spacing w:val="1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t</w:t>
            </w:r>
            <w:r w:rsidRPr="00D07677">
              <w:rPr>
                <w:spacing w:val="3"/>
                <w:kern w:val="1"/>
                <w:sz w:val="24"/>
                <w:szCs w:val="24"/>
                <w:lang w:val="en-GB"/>
              </w:rPr>
              <w:t>h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a</w:t>
            </w:r>
            <w:r w:rsidRPr="00D07677">
              <w:rPr>
                <w:kern w:val="1"/>
                <w:sz w:val="24"/>
                <w:szCs w:val="24"/>
                <w:lang w:val="en-GB"/>
              </w:rPr>
              <w:t>t</w:t>
            </w:r>
            <w:r w:rsidRPr="00D07677">
              <w:rPr>
                <w:spacing w:val="12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c</w:t>
            </w:r>
            <w:r w:rsidRPr="00D07677">
              <w:rPr>
                <w:kern w:val="1"/>
                <w:sz w:val="24"/>
                <w:szCs w:val="24"/>
                <w:lang w:val="en-GB"/>
              </w:rPr>
              <w:t>o</w:t>
            </w:r>
            <w:r w:rsidRPr="00D07677">
              <w:rPr>
                <w:spacing w:val="1"/>
                <w:kern w:val="1"/>
                <w:sz w:val="24"/>
                <w:szCs w:val="24"/>
                <w:lang w:val="en-GB"/>
              </w:rPr>
              <w:t>r</w:t>
            </w:r>
            <w:r w:rsidRPr="00D07677">
              <w:rPr>
                <w:kern w:val="1"/>
                <w:sz w:val="24"/>
                <w:szCs w:val="24"/>
                <w:lang w:val="en-GB"/>
              </w:rPr>
              <w:t>e tasks of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the p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r</w:t>
            </w:r>
            <w:r w:rsidRPr="00D07677">
              <w:rPr>
                <w:kern w:val="1"/>
                <w:sz w:val="24"/>
                <w:szCs w:val="24"/>
                <w:lang w:val="en-GB"/>
              </w:rPr>
              <w:t>oje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c</w:t>
            </w:r>
            <w:r w:rsidRPr="00D07677">
              <w:rPr>
                <w:kern w:val="1"/>
                <w:sz w:val="24"/>
                <w:szCs w:val="24"/>
                <w:lang w:val="en-GB"/>
              </w:rPr>
              <w:t>t</w:t>
            </w:r>
            <w:r w:rsidRPr="00D07677">
              <w:rPr>
                <w:spacing w:val="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shou</w:t>
            </w:r>
            <w:r w:rsidRPr="00D07677">
              <w:rPr>
                <w:spacing w:val="3"/>
                <w:kern w:val="1"/>
                <w:sz w:val="24"/>
                <w:szCs w:val="24"/>
                <w:lang w:val="en-GB"/>
              </w:rPr>
              <w:t>l</w:t>
            </w:r>
            <w:r w:rsidRPr="00D07677">
              <w:rPr>
                <w:kern w:val="1"/>
                <w:sz w:val="24"/>
                <w:szCs w:val="24"/>
                <w:lang w:val="en-GB"/>
              </w:rPr>
              <w:t>d not be sub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-c</w:t>
            </w:r>
            <w:r w:rsidRPr="00D07677">
              <w:rPr>
                <w:kern w:val="1"/>
                <w:sz w:val="24"/>
                <w:szCs w:val="24"/>
                <w:lang w:val="en-GB"/>
              </w:rPr>
              <w:t>ontr</w:t>
            </w:r>
            <w:r w:rsidRPr="00D07677">
              <w:rPr>
                <w:spacing w:val="1"/>
                <w:kern w:val="1"/>
                <w:sz w:val="24"/>
                <w:szCs w:val="24"/>
                <w:lang w:val="en-GB"/>
              </w:rPr>
              <w:t>a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c</w:t>
            </w:r>
            <w:r w:rsidRPr="00D07677">
              <w:rPr>
                <w:kern w:val="1"/>
                <w:sz w:val="24"/>
                <w:szCs w:val="24"/>
                <w:lang w:val="en-GB"/>
              </w:rPr>
              <w:t>ted)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45EB3274" w14:textId="77777777" w:rsidR="0051278B" w:rsidRPr="00D07677" w:rsidRDefault="004D40E1">
            <w:pPr>
              <w:widowControl w:val="0"/>
              <w:autoSpaceDE w:val="0"/>
              <w:autoSpaceDN w:val="0"/>
              <w:adjustRightInd w:val="0"/>
              <w:spacing w:line="260" w:lineRule="exact"/>
              <w:ind w:left="516" w:right="511"/>
              <w:jc w:val="center"/>
              <w:rPr>
                <w:kern w:val="1"/>
                <w:sz w:val="24"/>
                <w:szCs w:val="24"/>
                <w:lang w:val="en-GB"/>
              </w:rPr>
            </w:pPr>
            <w:r w:rsidRPr="00D07677">
              <w:rPr>
                <w:kern w:val="1"/>
                <w:sz w:val="24"/>
                <w:szCs w:val="24"/>
                <w:lang w:val="en-GB"/>
              </w:rPr>
              <w:t>Y/N</w:t>
            </w:r>
          </w:p>
        </w:tc>
      </w:tr>
      <w:tr w:rsidR="004D40E1" w:rsidRPr="00D07677" w14:paraId="3D6DF4EB" w14:textId="77777777" w:rsidTr="004D40E1">
        <w:tblPrEx>
          <w:tblBorders>
            <w:top w:val="none" w:sz="0" w:space="0" w:color="auto"/>
          </w:tblBorders>
        </w:tblPrEx>
        <w:tc>
          <w:tcPr>
            <w:tcW w:w="9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4A0859E8" w14:textId="77777777" w:rsidR="0051278B" w:rsidRPr="00D07677" w:rsidRDefault="004D40E1">
            <w:pPr>
              <w:widowControl w:val="0"/>
              <w:autoSpaceDE w:val="0"/>
              <w:autoSpaceDN w:val="0"/>
              <w:adjustRightInd w:val="0"/>
              <w:ind w:left="102" w:right="-2"/>
              <w:rPr>
                <w:kern w:val="1"/>
                <w:sz w:val="24"/>
                <w:szCs w:val="24"/>
                <w:lang w:val="en-GB"/>
              </w:rPr>
            </w:pP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 xml:space="preserve">If 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ye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s, please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i/>
                <w:iCs/>
                <w:spacing w:val="2"/>
                <w:kern w:val="1"/>
                <w:sz w:val="24"/>
                <w:szCs w:val="24"/>
                <w:lang w:val="en-GB"/>
              </w:rPr>
              <w:t>d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s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c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ribe a</w:t>
            </w:r>
            <w:r w:rsidRPr="00D07677">
              <w:rPr>
                <w:i/>
                <w:iCs/>
                <w:spacing w:val="2"/>
                <w:kern w:val="1"/>
                <w:sz w:val="24"/>
                <w:szCs w:val="24"/>
                <w:lang w:val="en-GB"/>
              </w:rPr>
              <w:t>n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d jus</w:t>
            </w:r>
            <w:r w:rsidRPr="00D07677">
              <w:rPr>
                <w:i/>
                <w:iCs/>
                <w:spacing w:val="1"/>
                <w:kern w:val="1"/>
                <w:sz w:val="24"/>
                <w:szCs w:val="24"/>
                <w:lang w:val="en-GB"/>
              </w:rPr>
              <w:t>t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i</w:t>
            </w:r>
            <w:r w:rsidRPr="00D07677">
              <w:rPr>
                <w:i/>
                <w:iCs/>
                <w:spacing w:val="1"/>
                <w:kern w:val="1"/>
                <w:sz w:val="24"/>
                <w:szCs w:val="24"/>
                <w:lang w:val="en-GB"/>
              </w:rPr>
              <w:t>f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y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the tas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k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s to be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sub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c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ontra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c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ted</w:t>
            </w:r>
          </w:p>
        </w:tc>
      </w:tr>
      <w:tr w:rsidR="0051278B" w:rsidRPr="00D07677" w14:paraId="14F7B813" w14:textId="77777777">
        <w:tblPrEx>
          <w:tblBorders>
            <w:top w:val="none" w:sz="0" w:space="0" w:color="auto"/>
          </w:tblBorders>
        </w:tblPrEx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3E59BAD5" w14:textId="77777777" w:rsidR="0051278B" w:rsidRPr="00D07677" w:rsidRDefault="004D40E1">
            <w:pPr>
              <w:widowControl w:val="0"/>
              <w:autoSpaceDE w:val="0"/>
              <w:autoSpaceDN w:val="0"/>
              <w:adjustRightInd w:val="0"/>
              <w:ind w:left="102" w:right="-2"/>
              <w:rPr>
                <w:kern w:val="1"/>
                <w:sz w:val="16"/>
                <w:szCs w:val="16"/>
                <w:lang w:val="en-GB"/>
              </w:rPr>
            </w:pPr>
            <w:r w:rsidRPr="00D07677">
              <w:rPr>
                <w:kern w:val="1"/>
                <w:sz w:val="24"/>
                <w:szCs w:val="24"/>
                <w:lang w:val="en-GB"/>
              </w:rPr>
              <w:t>Do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kern w:val="1"/>
                <w:sz w:val="24"/>
                <w:szCs w:val="24"/>
                <w:lang w:val="en-GB"/>
              </w:rPr>
              <w:t>s</w:t>
            </w:r>
            <w:r w:rsidRPr="00D07677">
              <w:rPr>
                <w:spacing w:val="3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the</w:t>
            </w:r>
            <w:r w:rsidRPr="00D07677">
              <w:rPr>
                <w:spacing w:val="30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p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a</w:t>
            </w:r>
            <w:r w:rsidRPr="00D07677">
              <w:rPr>
                <w:kern w:val="1"/>
                <w:sz w:val="24"/>
                <w:szCs w:val="24"/>
                <w:lang w:val="en-GB"/>
              </w:rPr>
              <w:t>rticip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a</w:t>
            </w:r>
            <w:r w:rsidRPr="00D07677">
              <w:rPr>
                <w:kern w:val="1"/>
                <w:sz w:val="24"/>
                <w:szCs w:val="24"/>
                <w:lang w:val="en-GB"/>
              </w:rPr>
              <w:t>nt</w:t>
            </w:r>
            <w:r w:rsidRPr="00D07677">
              <w:rPr>
                <w:spacing w:val="3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kern w:val="1"/>
                <w:sz w:val="24"/>
                <w:szCs w:val="24"/>
                <w:lang w:val="en-GB"/>
              </w:rPr>
              <w:t>n</w:t>
            </w:r>
            <w:r w:rsidRPr="00D07677">
              <w:rPr>
                <w:spacing w:val="2"/>
                <w:kern w:val="1"/>
                <w:sz w:val="24"/>
                <w:szCs w:val="24"/>
                <w:lang w:val="en-GB"/>
              </w:rPr>
              <w:t>v</w:t>
            </w:r>
            <w:r w:rsidRPr="00D07677">
              <w:rPr>
                <w:kern w:val="1"/>
                <w:sz w:val="24"/>
                <w:szCs w:val="24"/>
                <w:lang w:val="en-GB"/>
              </w:rPr>
              <w:t>isa</w:t>
            </w:r>
            <w:r w:rsidRPr="00D07677">
              <w:rPr>
                <w:spacing w:val="-3"/>
                <w:kern w:val="1"/>
                <w:sz w:val="24"/>
                <w:szCs w:val="24"/>
                <w:lang w:val="en-GB"/>
              </w:rPr>
              <w:t>g</w:t>
            </w:r>
            <w:r w:rsidRPr="00D07677">
              <w:rPr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spacing w:val="30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that</w:t>
            </w:r>
            <w:r w:rsidRPr="00D07677">
              <w:rPr>
                <w:spacing w:val="3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p</w:t>
            </w:r>
            <w:r w:rsidRPr="00D07677">
              <w:rPr>
                <w:spacing w:val="1"/>
                <w:kern w:val="1"/>
                <w:sz w:val="24"/>
                <w:szCs w:val="24"/>
                <w:lang w:val="en-GB"/>
              </w:rPr>
              <w:t>a</w:t>
            </w:r>
            <w:r w:rsidRPr="00D07677">
              <w:rPr>
                <w:kern w:val="1"/>
                <w:sz w:val="24"/>
                <w:szCs w:val="24"/>
                <w:lang w:val="en-GB"/>
              </w:rPr>
              <w:t>rt</w:t>
            </w:r>
            <w:r w:rsidRPr="00D07677">
              <w:rPr>
                <w:spacing w:val="3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of</w:t>
            </w:r>
            <w:r w:rsidRPr="00D07677">
              <w:rPr>
                <w:spacing w:val="30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i</w:t>
            </w:r>
            <w:r w:rsidRPr="00D07677">
              <w:rPr>
                <w:spacing w:val="1"/>
                <w:kern w:val="1"/>
                <w:sz w:val="24"/>
                <w:szCs w:val="24"/>
                <w:lang w:val="en-GB"/>
              </w:rPr>
              <w:t>t</w:t>
            </w:r>
            <w:r w:rsidRPr="00D07677">
              <w:rPr>
                <w:kern w:val="1"/>
                <w:sz w:val="24"/>
                <w:szCs w:val="24"/>
                <w:lang w:val="en-GB"/>
              </w:rPr>
              <w:t>s</w:t>
            </w:r>
            <w:r w:rsidRPr="00D07677">
              <w:rPr>
                <w:spacing w:val="3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w</w:t>
            </w:r>
            <w:r w:rsidRPr="00D07677">
              <w:rPr>
                <w:spacing w:val="-3"/>
                <w:kern w:val="1"/>
                <w:sz w:val="24"/>
                <w:szCs w:val="24"/>
                <w:lang w:val="en-GB"/>
              </w:rPr>
              <w:t>o</w:t>
            </w:r>
            <w:r w:rsidRPr="00D07677">
              <w:rPr>
                <w:kern w:val="1"/>
                <w:sz w:val="24"/>
                <w:szCs w:val="24"/>
                <w:lang w:val="en-GB"/>
              </w:rPr>
              <w:t>rk</w:t>
            </w:r>
            <w:r w:rsidRPr="00D07677">
              <w:rPr>
                <w:spacing w:val="30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is</w:t>
            </w:r>
            <w:r w:rsidRPr="00D07677">
              <w:rPr>
                <w:spacing w:val="32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p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kern w:val="1"/>
                <w:sz w:val="24"/>
                <w:szCs w:val="24"/>
                <w:lang w:val="en-GB"/>
              </w:rPr>
              <w:t>r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f</w:t>
            </w:r>
            <w:r w:rsidRPr="00D07677">
              <w:rPr>
                <w:kern w:val="1"/>
                <w:sz w:val="24"/>
                <w:szCs w:val="24"/>
                <w:lang w:val="en-GB"/>
              </w:rPr>
              <w:t>o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r</w:t>
            </w:r>
            <w:r w:rsidRPr="00D07677">
              <w:rPr>
                <w:kern w:val="1"/>
                <w:sz w:val="24"/>
                <w:szCs w:val="24"/>
                <w:lang w:val="en-GB"/>
              </w:rPr>
              <w:t>med</w:t>
            </w:r>
            <w:r w:rsidRPr="00D07677">
              <w:rPr>
                <w:spacing w:val="30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spacing w:val="5"/>
                <w:kern w:val="1"/>
                <w:sz w:val="24"/>
                <w:szCs w:val="24"/>
                <w:lang w:val="en-GB"/>
              </w:rPr>
              <w:t>b</w:t>
            </w:r>
            <w:r w:rsidRPr="00D07677">
              <w:rPr>
                <w:kern w:val="1"/>
                <w:sz w:val="24"/>
                <w:szCs w:val="24"/>
                <w:lang w:val="en-GB"/>
              </w:rPr>
              <w:t>y</w:t>
            </w:r>
            <w:r w:rsidRPr="00D07677">
              <w:rPr>
                <w:spacing w:val="24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l</w:t>
            </w:r>
            <w:r w:rsidRPr="00D07677">
              <w:rPr>
                <w:spacing w:val="1"/>
                <w:kern w:val="1"/>
                <w:sz w:val="24"/>
                <w:szCs w:val="24"/>
                <w:lang w:val="en-GB"/>
              </w:rPr>
              <w:t>i</w:t>
            </w:r>
            <w:r w:rsidRPr="00D07677">
              <w:rPr>
                <w:kern w:val="1"/>
                <w:sz w:val="24"/>
                <w:szCs w:val="24"/>
                <w:lang w:val="en-GB"/>
              </w:rPr>
              <w:t>nk</w:t>
            </w:r>
            <w:r w:rsidRPr="00D07677">
              <w:rPr>
                <w:spacing w:val="1"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kern w:val="1"/>
                <w:sz w:val="24"/>
                <w:szCs w:val="24"/>
                <w:lang w:val="en-GB"/>
              </w:rPr>
              <w:t>d th</w:t>
            </w:r>
            <w:r w:rsidRPr="00D07677">
              <w:rPr>
                <w:spacing w:val="1"/>
                <w:kern w:val="1"/>
                <w:sz w:val="24"/>
                <w:szCs w:val="24"/>
                <w:lang w:val="en-GB"/>
              </w:rPr>
              <w:t>i</w:t>
            </w:r>
            <w:r w:rsidRPr="00D07677">
              <w:rPr>
                <w:kern w:val="1"/>
                <w:sz w:val="24"/>
                <w:szCs w:val="24"/>
                <w:lang w:val="en-GB"/>
              </w:rPr>
              <w:t>rd p</w:t>
            </w:r>
            <w:r w:rsidRPr="00D07677">
              <w:rPr>
                <w:spacing w:val="-2"/>
                <w:kern w:val="1"/>
                <w:sz w:val="24"/>
                <w:szCs w:val="24"/>
                <w:lang w:val="en-GB"/>
              </w:rPr>
              <w:t>a</w:t>
            </w:r>
            <w:r w:rsidRPr="00D07677">
              <w:rPr>
                <w:kern w:val="1"/>
                <w:sz w:val="24"/>
                <w:szCs w:val="24"/>
                <w:lang w:val="en-GB"/>
              </w:rPr>
              <w:t>rties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13614098" w14:textId="77777777" w:rsidR="0051278B" w:rsidRPr="00D07677" w:rsidRDefault="004D40E1">
            <w:pPr>
              <w:widowControl w:val="0"/>
              <w:autoSpaceDE w:val="0"/>
              <w:autoSpaceDN w:val="0"/>
              <w:adjustRightInd w:val="0"/>
              <w:spacing w:line="260" w:lineRule="exact"/>
              <w:ind w:left="516" w:right="511"/>
              <w:jc w:val="center"/>
              <w:rPr>
                <w:kern w:val="1"/>
                <w:sz w:val="24"/>
                <w:szCs w:val="24"/>
                <w:lang w:val="en-GB"/>
              </w:rPr>
            </w:pPr>
            <w:r w:rsidRPr="00D07677">
              <w:rPr>
                <w:kern w:val="1"/>
                <w:sz w:val="24"/>
                <w:szCs w:val="24"/>
                <w:lang w:val="en-GB"/>
              </w:rPr>
              <w:t>Y/N</w:t>
            </w:r>
          </w:p>
        </w:tc>
      </w:tr>
      <w:tr w:rsidR="004D40E1" w:rsidRPr="00D07677" w14:paraId="62591275" w14:textId="77777777" w:rsidTr="004D40E1">
        <w:tblPrEx>
          <w:tblBorders>
            <w:top w:val="none" w:sz="0" w:space="0" w:color="auto"/>
          </w:tblBorders>
        </w:tblPrEx>
        <w:tc>
          <w:tcPr>
            <w:tcW w:w="9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7E5D74DC" w14:textId="77777777" w:rsidR="0051278B" w:rsidRPr="00D07677" w:rsidRDefault="004D40E1">
            <w:pPr>
              <w:widowControl w:val="0"/>
              <w:autoSpaceDE w:val="0"/>
              <w:autoSpaceDN w:val="0"/>
              <w:adjustRightInd w:val="0"/>
              <w:ind w:left="102" w:right="-2"/>
              <w:rPr>
                <w:kern w:val="1"/>
                <w:sz w:val="24"/>
                <w:szCs w:val="24"/>
                <w:lang w:val="en-GB"/>
              </w:rPr>
            </w:pP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 xml:space="preserve">If 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ye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s, please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i/>
                <w:iCs/>
                <w:spacing w:val="2"/>
                <w:kern w:val="1"/>
                <w:sz w:val="24"/>
                <w:szCs w:val="24"/>
                <w:lang w:val="en-GB"/>
              </w:rPr>
              <w:t>d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s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c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ribe t</w:t>
            </w:r>
            <w:r w:rsidRPr="00D07677">
              <w:rPr>
                <w:i/>
                <w:iCs/>
                <w:spacing w:val="2"/>
                <w:kern w:val="1"/>
                <w:sz w:val="24"/>
                <w:szCs w:val="24"/>
                <w:lang w:val="en-GB"/>
              </w:rPr>
              <w:t>h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th</w:t>
            </w:r>
            <w:r w:rsidRPr="00D07677">
              <w:rPr>
                <w:i/>
                <w:iCs/>
                <w:spacing w:val="1"/>
                <w:kern w:val="1"/>
                <w:sz w:val="24"/>
                <w:szCs w:val="24"/>
                <w:lang w:val="en-GB"/>
              </w:rPr>
              <w:t>i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rd par</w:t>
            </w:r>
            <w:r w:rsidRPr="00D07677">
              <w:rPr>
                <w:i/>
                <w:iCs/>
                <w:spacing w:val="1"/>
                <w:kern w:val="1"/>
                <w:sz w:val="24"/>
                <w:szCs w:val="24"/>
                <w:lang w:val="en-GB"/>
              </w:rPr>
              <w:t>t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y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, the link of the parti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c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ipant</w:t>
            </w:r>
            <w:r w:rsidRPr="00D07677">
              <w:rPr>
                <w:i/>
                <w:iCs/>
                <w:spacing w:val="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 xml:space="preserve">to </w:t>
            </w:r>
            <w:r w:rsidRPr="00D07677">
              <w:rPr>
                <w:i/>
                <w:iCs/>
                <w:spacing w:val="1"/>
                <w:kern w:val="1"/>
                <w:sz w:val="24"/>
                <w:szCs w:val="24"/>
                <w:lang w:val="en-GB"/>
              </w:rPr>
              <w:t>t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he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th</w:t>
            </w:r>
            <w:r w:rsidRPr="00D07677">
              <w:rPr>
                <w:i/>
                <w:iCs/>
                <w:spacing w:val="1"/>
                <w:kern w:val="1"/>
                <w:sz w:val="24"/>
                <w:szCs w:val="24"/>
                <w:lang w:val="en-GB"/>
              </w:rPr>
              <w:t>i</w:t>
            </w:r>
            <w:r w:rsidRPr="00D07677">
              <w:rPr>
                <w:i/>
                <w:iCs/>
                <w:spacing w:val="-2"/>
                <w:kern w:val="1"/>
                <w:sz w:val="24"/>
                <w:szCs w:val="24"/>
                <w:lang w:val="en-GB"/>
              </w:rPr>
              <w:t>r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d part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y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, and d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s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c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ribe and jus</w:t>
            </w:r>
            <w:r w:rsidRPr="00D07677">
              <w:rPr>
                <w:i/>
                <w:iCs/>
                <w:spacing w:val="1"/>
                <w:kern w:val="1"/>
                <w:sz w:val="24"/>
                <w:szCs w:val="24"/>
                <w:lang w:val="en-GB"/>
              </w:rPr>
              <w:t>t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i</w:t>
            </w:r>
            <w:r w:rsidRPr="00D07677">
              <w:rPr>
                <w:i/>
                <w:iCs/>
                <w:spacing w:val="1"/>
                <w:kern w:val="1"/>
                <w:sz w:val="24"/>
                <w:szCs w:val="24"/>
                <w:lang w:val="en-GB"/>
              </w:rPr>
              <w:t>f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y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the for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s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ee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 xml:space="preserve">n tasks to be </w:t>
            </w:r>
            <w:r w:rsidRPr="00D07677">
              <w:rPr>
                <w:i/>
                <w:iCs/>
                <w:spacing w:val="2"/>
                <w:kern w:val="1"/>
                <w:sz w:val="24"/>
                <w:szCs w:val="24"/>
                <w:lang w:val="en-GB"/>
              </w:rPr>
              <w:t>p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rfo</w:t>
            </w:r>
            <w:r w:rsidRPr="00D07677">
              <w:rPr>
                <w:i/>
                <w:iCs/>
                <w:spacing w:val="1"/>
                <w:kern w:val="1"/>
                <w:sz w:val="24"/>
                <w:szCs w:val="24"/>
                <w:lang w:val="en-GB"/>
              </w:rPr>
              <w:t>r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m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d by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the third party</w:t>
            </w:r>
          </w:p>
        </w:tc>
      </w:tr>
      <w:tr w:rsidR="0051278B" w:rsidRPr="00D07677" w14:paraId="415C31DA" w14:textId="77777777">
        <w:tblPrEx>
          <w:tblBorders>
            <w:top w:val="none" w:sz="0" w:space="0" w:color="auto"/>
          </w:tblBorders>
        </w:tblPrEx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0E25FA22" w14:textId="77777777" w:rsidR="0051278B" w:rsidRPr="00D07677" w:rsidRDefault="004D40E1">
            <w:pPr>
              <w:widowControl w:val="0"/>
              <w:autoSpaceDE w:val="0"/>
              <w:autoSpaceDN w:val="0"/>
              <w:adjustRightInd w:val="0"/>
              <w:ind w:left="102" w:right="-2"/>
              <w:rPr>
                <w:kern w:val="1"/>
                <w:sz w:val="24"/>
                <w:szCs w:val="24"/>
                <w:lang w:val="en-GB"/>
              </w:rPr>
            </w:pPr>
            <w:r w:rsidRPr="00D07677">
              <w:rPr>
                <w:kern w:val="1"/>
                <w:sz w:val="24"/>
                <w:szCs w:val="24"/>
                <w:lang w:val="en-GB"/>
              </w:rPr>
              <w:t>Do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kern w:val="1"/>
                <w:sz w:val="24"/>
                <w:szCs w:val="24"/>
                <w:lang w:val="en-GB"/>
              </w:rPr>
              <w:t>s</w:t>
            </w:r>
            <w:r w:rsidRPr="00D07677">
              <w:rPr>
                <w:spacing w:val="26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the</w:t>
            </w:r>
            <w:r w:rsidRPr="00D07677">
              <w:rPr>
                <w:spacing w:val="26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p</w:t>
            </w:r>
            <w:r w:rsidRPr="00D07677">
              <w:rPr>
                <w:spacing w:val="1"/>
                <w:kern w:val="1"/>
                <w:sz w:val="24"/>
                <w:szCs w:val="24"/>
                <w:lang w:val="en-GB"/>
              </w:rPr>
              <w:t>a</w:t>
            </w:r>
            <w:r w:rsidRPr="00D07677">
              <w:rPr>
                <w:kern w:val="1"/>
                <w:sz w:val="24"/>
                <w:szCs w:val="24"/>
                <w:lang w:val="en-GB"/>
              </w:rPr>
              <w:t>rticip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a</w:t>
            </w:r>
            <w:r w:rsidRPr="00D07677">
              <w:rPr>
                <w:kern w:val="1"/>
                <w:sz w:val="24"/>
                <w:szCs w:val="24"/>
                <w:lang w:val="en-GB"/>
              </w:rPr>
              <w:t>nt</w:t>
            </w:r>
            <w:r w:rsidRPr="00D07677">
              <w:rPr>
                <w:spacing w:val="27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kern w:val="1"/>
                <w:sz w:val="24"/>
                <w:szCs w:val="24"/>
                <w:lang w:val="en-GB"/>
              </w:rPr>
              <w:t>n</w:t>
            </w:r>
            <w:r w:rsidRPr="00D07677">
              <w:rPr>
                <w:spacing w:val="2"/>
                <w:kern w:val="1"/>
                <w:sz w:val="24"/>
                <w:szCs w:val="24"/>
                <w:lang w:val="en-GB"/>
              </w:rPr>
              <w:t>v</w:t>
            </w:r>
            <w:r w:rsidRPr="00D07677">
              <w:rPr>
                <w:kern w:val="1"/>
                <w:sz w:val="24"/>
                <w:szCs w:val="24"/>
                <w:lang w:val="en-GB"/>
              </w:rPr>
              <w:t>isa</w:t>
            </w:r>
            <w:r w:rsidRPr="00D07677">
              <w:rPr>
                <w:spacing w:val="-3"/>
                <w:kern w:val="1"/>
                <w:sz w:val="24"/>
                <w:szCs w:val="24"/>
                <w:lang w:val="en-GB"/>
              </w:rPr>
              <w:t>g</w:t>
            </w:r>
            <w:r w:rsidRPr="00D07677">
              <w:rPr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spacing w:val="27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the</w:t>
            </w:r>
            <w:r w:rsidRPr="00D07677">
              <w:rPr>
                <w:spacing w:val="26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use</w:t>
            </w:r>
            <w:r w:rsidRPr="00D07677">
              <w:rPr>
                <w:spacing w:val="25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of</w:t>
            </w:r>
            <w:r w:rsidRPr="00D07677">
              <w:rPr>
                <w:spacing w:val="28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c</w:t>
            </w:r>
            <w:r w:rsidRPr="00D07677">
              <w:rPr>
                <w:kern w:val="1"/>
                <w:sz w:val="24"/>
                <w:szCs w:val="24"/>
                <w:lang w:val="en-GB"/>
              </w:rPr>
              <w:t>ontrib</w:t>
            </w:r>
            <w:r w:rsidRPr="00D07677">
              <w:rPr>
                <w:spacing w:val="2"/>
                <w:kern w:val="1"/>
                <w:sz w:val="24"/>
                <w:szCs w:val="24"/>
                <w:lang w:val="en-GB"/>
              </w:rPr>
              <w:t>u</w:t>
            </w:r>
            <w:r w:rsidRPr="00D07677">
              <w:rPr>
                <w:kern w:val="1"/>
                <w:sz w:val="24"/>
                <w:szCs w:val="24"/>
                <w:lang w:val="en-GB"/>
              </w:rPr>
              <w:t>t</w:t>
            </w:r>
            <w:r w:rsidRPr="00D07677">
              <w:rPr>
                <w:spacing w:val="1"/>
                <w:kern w:val="1"/>
                <w:sz w:val="24"/>
                <w:szCs w:val="24"/>
                <w:lang w:val="en-GB"/>
              </w:rPr>
              <w:t>i</w:t>
            </w:r>
            <w:r w:rsidRPr="00D07677">
              <w:rPr>
                <w:kern w:val="1"/>
                <w:sz w:val="24"/>
                <w:szCs w:val="24"/>
                <w:lang w:val="en-GB"/>
              </w:rPr>
              <w:t>ons</w:t>
            </w:r>
            <w:r w:rsidRPr="00D07677">
              <w:rPr>
                <w:spacing w:val="26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in</w:t>
            </w:r>
            <w:r w:rsidRPr="00D07677">
              <w:rPr>
                <w:spacing w:val="27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kind</w:t>
            </w:r>
            <w:r w:rsidRPr="00D07677">
              <w:rPr>
                <w:spacing w:val="27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p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r</w:t>
            </w:r>
            <w:r w:rsidRPr="00D07677">
              <w:rPr>
                <w:kern w:val="1"/>
                <w:sz w:val="24"/>
                <w:szCs w:val="24"/>
                <w:lang w:val="en-GB"/>
              </w:rPr>
              <w:t>ovided</w:t>
            </w:r>
            <w:r w:rsidRPr="00D07677">
              <w:rPr>
                <w:spacing w:val="26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by th</w:t>
            </w:r>
            <w:r w:rsidRPr="00D07677">
              <w:rPr>
                <w:spacing w:val="1"/>
                <w:kern w:val="1"/>
                <w:sz w:val="24"/>
                <w:szCs w:val="24"/>
                <w:lang w:val="en-GB"/>
              </w:rPr>
              <w:t>i</w:t>
            </w:r>
            <w:r w:rsidRPr="00D07677">
              <w:rPr>
                <w:kern w:val="1"/>
                <w:sz w:val="24"/>
                <w:szCs w:val="24"/>
                <w:lang w:val="en-GB"/>
              </w:rPr>
              <w:t>rd p</w:t>
            </w:r>
            <w:r w:rsidRPr="00D07677">
              <w:rPr>
                <w:spacing w:val="-2"/>
                <w:kern w:val="1"/>
                <w:sz w:val="24"/>
                <w:szCs w:val="24"/>
                <w:lang w:val="en-GB"/>
              </w:rPr>
              <w:t>a</w:t>
            </w:r>
            <w:r w:rsidRPr="00D07677">
              <w:rPr>
                <w:kern w:val="1"/>
                <w:sz w:val="24"/>
                <w:szCs w:val="24"/>
                <w:lang w:val="en-GB"/>
              </w:rPr>
              <w:t xml:space="preserve">rties 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(</w:t>
            </w:r>
            <w:r w:rsidRPr="00D07677">
              <w:rPr>
                <w:kern w:val="1"/>
                <w:sz w:val="24"/>
                <w:szCs w:val="24"/>
                <w:lang w:val="en-GB"/>
              </w:rPr>
              <w:t>Articl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kern w:val="1"/>
                <w:sz w:val="24"/>
                <w:szCs w:val="24"/>
                <w:lang w:val="en-GB"/>
              </w:rPr>
              <w:t>s 11</w:t>
            </w:r>
            <w:r w:rsidRPr="00D07677">
              <w:rPr>
                <w:spacing w:val="2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a</w:t>
            </w:r>
            <w:r w:rsidRPr="00D07677">
              <w:rPr>
                <w:kern w:val="1"/>
                <w:sz w:val="24"/>
                <w:szCs w:val="24"/>
                <w:lang w:val="en-GB"/>
              </w:rPr>
              <w:t>nd 12 of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 xml:space="preserve">the </w:t>
            </w:r>
            <w:r w:rsidRPr="00D07677">
              <w:rPr>
                <w:spacing w:val="2"/>
                <w:kern w:val="1"/>
                <w:sz w:val="24"/>
                <w:szCs w:val="24"/>
                <w:lang w:val="en-GB"/>
              </w:rPr>
              <w:t>G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kern w:val="1"/>
                <w:sz w:val="24"/>
                <w:szCs w:val="24"/>
                <w:lang w:val="en-GB"/>
              </w:rPr>
              <w:t>n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spacing w:val="1"/>
                <w:kern w:val="1"/>
                <w:sz w:val="24"/>
                <w:szCs w:val="24"/>
                <w:lang w:val="en-GB"/>
              </w:rPr>
              <w:t>r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a</w:t>
            </w:r>
            <w:r w:rsidRPr="00D07677">
              <w:rPr>
                <w:kern w:val="1"/>
                <w:sz w:val="24"/>
                <w:szCs w:val="24"/>
                <w:lang w:val="en-GB"/>
              </w:rPr>
              <w:t>l</w:t>
            </w:r>
            <w:r w:rsidRPr="00D07677">
              <w:rPr>
                <w:spacing w:val="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kern w:val="1"/>
                <w:sz w:val="24"/>
                <w:szCs w:val="24"/>
                <w:lang w:val="en-GB"/>
              </w:rPr>
              <w:t>Mod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kern w:val="1"/>
                <w:sz w:val="24"/>
                <w:szCs w:val="24"/>
                <w:lang w:val="en-GB"/>
              </w:rPr>
              <w:t>l Gr</w:t>
            </w:r>
            <w:r w:rsidRPr="00D07677">
              <w:rPr>
                <w:spacing w:val="-2"/>
                <w:kern w:val="1"/>
                <w:sz w:val="24"/>
                <w:szCs w:val="24"/>
                <w:lang w:val="en-GB"/>
              </w:rPr>
              <w:t>a</w:t>
            </w:r>
            <w:r w:rsidRPr="00D07677">
              <w:rPr>
                <w:kern w:val="1"/>
                <w:sz w:val="24"/>
                <w:szCs w:val="24"/>
                <w:lang w:val="en-GB"/>
              </w:rPr>
              <w:t>nt</w:t>
            </w:r>
            <w:r w:rsidRPr="00D07677">
              <w:rPr>
                <w:spacing w:val="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spacing w:val="2"/>
                <w:kern w:val="1"/>
                <w:sz w:val="24"/>
                <w:szCs w:val="24"/>
                <w:lang w:val="en-GB"/>
              </w:rPr>
              <w:t>A</w:t>
            </w:r>
            <w:r w:rsidRPr="00D07677">
              <w:rPr>
                <w:spacing w:val="-2"/>
                <w:kern w:val="1"/>
                <w:sz w:val="24"/>
                <w:szCs w:val="24"/>
                <w:lang w:val="en-GB"/>
              </w:rPr>
              <w:t>g</w:t>
            </w:r>
            <w:r w:rsidRPr="00D07677">
              <w:rPr>
                <w:spacing w:val="1"/>
                <w:kern w:val="1"/>
                <w:sz w:val="24"/>
                <w:szCs w:val="24"/>
                <w:lang w:val="en-GB"/>
              </w:rPr>
              <w:t>r</w:t>
            </w:r>
            <w:r w:rsidRPr="00D07677">
              <w:rPr>
                <w:spacing w:val="-1"/>
                <w:kern w:val="1"/>
                <w:sz w:val="24"/>
                <w:szCs w:val="24"/>
                <w:lang w:val="en-GB"/>
              </w:rPr>
              <w:t>ee</w:t>
            </w:r>
            <w:r w:rsidRPr="00D07677">
              <w:rPr>
                <w:kern w:val="1"/>
                <w:sz w:val="24"/>
                <w:szCs w:val="24"/>
                <w:lang w:val="en-GB"/>
              </w:rPr>
              <w:t>ment)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61F9A5D8" w14:textId="77777777" w:rsidR="0051278B" w:rsidRPr="00D07677" w:rsidRDefault="004D40E1">
            <w:pPr>
              <w:widowControl w:val="0"/>
              <w:autoSpaceDE w:val="0"/>
              <w:autoSpaceDN w:val="0"/>
              <w:adjustRightInd w:val="0"/>
              <w:spacing w:line="260" w:lineRule="exact"/>
              <w:ind w:left="516" w:right="511"/>
              <w:jc w:val="center"/>
              <w:rPr>
                <w:kern w:val="1"/>
                <w:sz w:val="24"/>
                <w:szCs w:val="24"/>
                <w:lang w:val="en-GB"/>
              </w:rPr>
            </w:pPr>
            <w:r w:rsidRPr="00D07677">
              <w:rPr>
                <w:kern w:val="1"/>
                <w:sz w:val="24"/>
                <w:szCs w:val="24"/>
                <w:lang w:val="en-GB"/>
              </w:rPr>
              <w:t>Y/N</w:t>
            </w:r>
          </w:p>
        </w:tc>
      </w:tr>
      <w:tr w:rsidR="004D40E1" w:rsidRPr="00D07677" w14:paraId="29FC7670" w14:textId="77777777" w:rsidTr="004D40E1">
        <w:tblPrEx>
          <w:tblBorders>
            <w:top w:val="none" w:sz="0" w:space="0" w:color="auto"/>
          </w:tblBorders>
        </w:tblPrEx>
        <w:tc>
          <w:tcPr>
            <w:tcW w:w="9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08F13EA2" w14:textId="77777777" w:rsidR="0051278B" w:rsidRPr="00D07677" w:rsidRDefault="004D40E1">
            <w:pPr>
              <w:widowControl w:val="0"/>
              <w:autoSpaceDE w:val="0"/>
              <w:autoSpaceDN w:val="0"/>
              <w:adjustRightInd w:val="0"/>
              <w:ind w:left="102" w:right="-2"/>
              <w:rPr>
                <w:kern w:val="1"/>
                <w:sz w:val="24"/>
                <w:szCs w:val="24"/>
                <w:lang w:val="en-GB"/>
              </w:rPr>
            </w:pP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 xml:space="preserve">If 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ye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s, please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i/>
                <w:iCs/>
                <w:spacing w:val="2"/>
                <w:kern w:val="1"/>
                <w:sz w:val="24"/>
                <w:szCs w:val="24"/>
                <w:lang w:val="en-GB"/>
              </w:rPr>
              <w:t>d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s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c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ribe t</w:t>
            </w:r>
            <w:r w:rsidRPr="00D07677">
              <w:rPr>
                <w:i/>
                <w:iCs/>
                <w:spacing w:val="2"/>
                <w:kern w:val="1"/>
                <w:sz w:val="24"/>
                <w:szCs w:val="24"/>
                <w:lang w:val="en-GB"/>
              </w:rPr>
              <w:t>h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e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th</w:t>
            </w:r>
            <w:r w:rsidRPr="00D07677">
              <w:rPr>
                <w:i/>
                <w:iCs/>
                <w:spacing w:val="1"/>
                <w:kern w:val="1"/>
                <w:sz w:val="24"/>
                <w:szCs w:val="24"/>
                <w:lang w:val="en-GB"/>
              </w:rPr>
              <w:t>i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rd par</w:t>
            </w:r>
            <w:r w:rsidRPr="00D07677">
              <w:rPr>
                <w:i/>
                <w:iCs/>
                <w:spacing w:val="1"/>
                <w:kern w:val="1"/>
                <w:sz w:val="24"/>
                <w:szCs w:val="24"/>
                <w:lang w:val="en-GB"/>
              </w:rPr>
              <w:t>t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y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 xml:space="preserve"> 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 xml:space="preserve">and their </w:t>
            </w:r>
            <w:r w:rsidRPr="00D07677">
              <w:rPr>
                <w:i/>
                <w:iCs/>
                <w:spacing w:val="-1"/>
                <w:kern w:val="1"/>
                <w:sz w:val="24"/>
                <w:szCs w:val="24"/>
                <w:lang w:val="en-GB"/>
              </w:rPr>
              <w:t>c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ontr</w:t>
            </w:r>
            <w:r w:rsidRPr="00D07677">
              <w:rPr>
                <w:i/>
                <w:iCs/>
                <w:spacing w:val="1"/>
                <w:kern w:val="1"/>
                <w:sz w:val="24"/>
                <w:szCs w:val="24"/>
                <w:lang w:val="en-GB"/>
              </w:rPr>
              <w:t>i</w:t>
            </w: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t>butions</w:t>
            </w:r>
          </w:p>
        </w:tc>
      </w:tr>
      <w:tr w:rsidR="0051278B" w:rsidRPr="00D07677" w14:paraId="6E400279" w14:textId="77777777">
        <w:tblPrEx>
          <w:tblBorders>
            <w:top w:val="none" w:sz="0" w:space="0" w:color="auto"/>
          </w:tblBorders>
        </w:tblPrEx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55587942" w14:textId="77777777" w:rsidR="0051278B" w:rsidRPr="00D07677" w:rsidRDefault="004D40E1">
            <w:pPr>
              <w:widowControl w:val="0"/>
              <w:autoSpaceDE w:val="0"/>
              <w:autoSpaceDN w:val="0"/>
              <w:adjustRightInd w:val="0"/>
              <w:ind w:left="102" w:right="-2"/>
              <w:rPr>
                <w:kern w:val="1"/>
                <w:sz w:val="24"/>
                <w:szCs w:val="24"/>
                <w:lang w:val="en-GB"/>
              </w:rPr>
            </w:pPr>
            <w:r w:rsidRPr="00D07677">
              <w:rPr>
                <w:kern w:val="1"/>
                <w:sz w:val="24"/>
                <w:szCs w:val="24"/>
                <w:lang w:val="en-GB"/>
              </w:rPr>
              <w:t xml:space="preserve">Does the participant envisage that part of the work is performed by </w:t>
            </w:r>
            <w:r w:rsidRPr="00D07677">
              <w:rPr>
                <w:kern w:val="1"/>
                <w:sz w:val="24"/>
                <w:szCs w:val="24"/>
                <w:lang w:val="en-GB"/>
              </w:rPr>
              <w:lastRenderedPageBreak/>
              <w:t>International Partners (Article 14a of the General Model Grant Agreement)?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3E30B943" w14:textId="77777777" w:rsidR="0051278B" w:rsidRPr="00D07677" w:rsidRDefault="004D40E1">
            <w:pPr>
              <w:widowControl w:val="0"/>
              <w:autoSpaceDE w:val="0"/>
              <w:autoSpaceDN w:val="0"/>
              <w:adjustRightInd w:val="0"/>
              <w:spacing w:line="260" w:lineRule="exact"/>
              <w:ind w:left="516" w:right="511"/>
              <w:jc w:val="center"/>
              <w:rPr>
                <w:kern w:val="1"/>
                <w:sz w:val="24"/>
                <w:szCs w:val="24"/>
                <w:lang w:val="en-GB"/>
              </w:rPr>
            </w:pPr>
            <w:r w:rsidRPr="00D07677">
              <w:rPr>
                <w:kern w:val="1"/>
                <w:sz w:val="24"/>
                <w:szCs w:val="24"/>
                <w:lang w:val="en-GB"/>
              </w:rPr>
              <w:lastRenderedPageBreak/>
              <w:t>Y/</w:t>
            </w:r>
            <w:r w:rsidRPr="00D07677">
              <w:rPr>
                <w:kern w:val="1"/>
                <w:sz w:val="24"/>
                <w:szCs w:val="24"/>
                <w:lang w:val="en-GB"/>
              </w:rPr>
              <w:lastRenderedPageBreak/>
              <w:t>N</w:t>
            </w:r>
          </w:p>
        </w:tc>
      </w:tr>
      <w:tr w:rsidR="004D40E1" w:rsidRPr="00D07677" w14:paraId="62B9F331" w14:textId="77777777" w:rsidTr="004D40E1">
        <w:tc>
          <w:tcPr>
            <w:tcW w:w="9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28ABD292" w14:textId="77777777" w:rsidR="0051278B" w:rsidRPr="00D07677" w:rsidRDefault="004D40E1">
            <w:pPr>
              <w:widowControl w:val="0"/>
              <w:autoSpaceDE w:val="0"/>
              <w:autoSpaceDN w:val="0"/>
              <w:adjustRightInd w:val="0"/>
              <w:ind w:left="102" w:right="-2"/>
              <w:rPr>
                <w:i/>
                <w:iCs/>
                <w:kern w:val="1"/>
                <w:sz w:val="24"/>
                <w:szCs w:val="24"/>
                <w:lang w:val="en-GB"/>
              </w:rPr>
            </w:pPr>
            <w:r w:rsidRPr="00D07677">
              <w:rPr>
                <w:i/>
                <w:iCs/>
                <w:kern w:val="1"/>
                <w:sz w:val="24"/>
                <w:szCs w:val="24"/>
                <w:lang w:val="en-GB"/>
              </w:rPr>
              <w:lastRenderedPageBreak/>
              <w:t>If yes, please describe the International Partner(s) and their contributions</w:t>
            </w:r>
          </w:p>
        </w:tc>
      </w:tr>
    </w:tbl>
    <w:p w14:paraId="12B39BEF" w14:textId="77777777" w:rsidR="0051278B" w:rsidRPr="00D07677" w:rsidRDefault="0051278B">
      <w:pPr>
        <w:widowControl w:val="0"/>
        <w:autoSpaceDE w:val="0"/>
        <w:autoSpaceDN w:val="0"/>
        <w:adjustRightInd w:val="0"/>
        <w:spacing w:before="4" w:line="180" w:lineRule="exact"/>
        <w:ind w:right="-2"/>
        <w:rPr>
          <w:kern w:val="1"/>
          <w:sz w:val="19"/>
          <w:szCs w:val="19"/>
          <w:lang w:val="en-GB"/>
        </w:rPr>
      </w:pPr>
    </w:p>
    <w:p w14:paraId="0F71E057" w14:textId="77777777" w:rsidR="00D07677" w:rsidRDefault="004D40E1">
      <w:pPr>
        <w:widowControl w:val="0"/>
        <w:autoSpaceDE w:val="0"/>
        <w:autoSpaceDN w:val="0"/>
        <w:adjustRightInd w:val="0"/>
        <w:spacing w:before="76"/>
        <w:ind w:left="113" w:right="-2"/>
        <w:rPr>
          <w:b/>
          <w:bCs/>
          <w:kern w:val="1"/>
          <w:sz w:val="24"/>
          <w:szCs w:val="24"/>
          <w:lang w:val="en-GB"/>
        </w:rPr>
      </w:pPr>
      <w:r w:rsidRPr="00D07677">
        <w:rPr>
          <w:b/>
          <w:bCs/>
          <w:spacing w:val="1"/>
          <w:kern w:val="1"/>
          <w:sz w:val="24"/>
          <w:szCs w:val="24"/>
          <w:lang w:val="en-GB"/>
        </w:rPr>
        <w:br w:type="page"/>
        <w:t>S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ec</w:t>
      </w:r>
      <w:r w:rsidRPr="00D07677">
        <w:rPr>
          <w:b/>
          <w:bCs/>
          <w:kern w:val="1"/>
          <w:sz w:val="24"/>
          <w:szCs w:val="24"/>
          <w:lang w:val="en-GB"/>
        </w:rPr>
        <w:t>tion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 xml:space="preserve"> </w:t>
      </w:r>
      <w:r w:rsidRPr="00D07677">
        <w:rPr>
          <w:b/>
          <w:bCs/>
          <w:kern w:val="1"/>
          <w:sz w:val="24"/>
          <w:szCs w:val="24"/>
          <w:lang w:val="en-GB"/>
        </w:rPr>
        <w:t>5: Ethi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c</w:t>
      </w:r>
      <w:r w:rsidRPr="00D07677">
        <w:rPr>
          <w:b/>
          <w:bCs/>
          <w:kern w:val="1"/>
          <w:sz w:val="24"/>
          <w:szCs w:val="24"/>
          <w:lang w:val="en-GB"/>
        </w:rPr>
        <w:t>s a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n</w:t>
      </w:r>
      <w:r w:rsidRPr="00D07677">
        <w:rPr>
          <w:b/>
          <w:bCs/>
          <w:kern w:val="1"/>
          <w:sz w:val="24"/>
          <w:szCs w:val="24"/>
          <w:lang w:val="en-GB"/>
        </w:rPr>
        <w:t>d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 xml:space="preserve"> S</w:t>
      </w:r>
      <w:r w:rsidRPr="00D07677">
        <w:rPr>
          <w:b/>
          <w:bCs/>
          <w:spacing w:val="-3"/>
          <w:kern w:val="1"/>
          <w:sz w:val="24"/>
          <w:szCs w:val="24"/>
          <w:lang w:val="en-GB"/>
        </w:rPr>
        <w:t>e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c</w:t>
      </w:r>
      <w:r w:rsidRPr="00D07677">
        <w:rPr>
          <w:b/>
          <w:bCs/>
          <w:spacing w:val="1"/>
          <w:kern w:val="1"/>
          <w:sz w:val="24"/>
          <w:szCs w:val="24"/>
          <w:lang w:val="en-GB"/>
        </w:rPr>
        <w:t>u</w:t>
      </w:r>
      <w:r w:rsidRPr="00D07677">
        <w:rPr>
          <w:b/>
          <w:bCs/>
          <w:spacing w:val="-1"/>
          <w:kern w:val="1"/>
          <w:sz w:val="24"/>
          <w:szCs w:val="24"/>
          <w:lang w:val="en-GB"/>
        </w:rPr>
        <w:t>r</w:t>
      </w:r>
      <w:r w:rsidRPr="00D07677">
        <w:rPr>
          <w:b/>
          <w:bCs/>
          <w:kern w:val="1"/>
          <w:sz w:val="24"/>
          <w:szCs w:val="24"/>
          <w:lang w:val="en-GB"/>
        </w:rPr>
        <w:t>ity</w:t>
      </w:r>
      <w:r w:rsidR="00D07677">
        <w:rPr>
          <w:b/>
          <w:bCs/>
          <w:kern w:val="1"/>
          <w:sz w:val="24"/>
          <w:szCs w:val="24"/>
          <w:lang w:val="en-GB"/>
        </w:rPr>
        <w:t xml:space="preserve"> </w:t>
      </w:r>
    </w:p>
    <w:p w14:paraId="1EB82C25" w14:textId="77777777" w:rsidR="0051278B" w:rsidRPr="00D07677" w:rsidRDefault="00D07677">
      <w:pPr>
        <w:widowControl w:val="0"/>
        <w:autoSpaceDE w:val="0"/>
        <w:autoSpaceDN w:val="0"/>
        <w:adjustRightInd w:val="0"/>
        <w:spacing w:before="76"/>
        <w:ind w:left="113" w:right="-2"/>
        <w:rPr>
          <w:color w:val="0000FF"/>
          <w:kern w:val="1"/>
          <w:sz w:val="24"/>
          <w:szCs w:val="24"/>
          <w:lang w:val="en-GB"/>
        </w:rPr>
      </w:pPr>
      <w:r>
        <w:rPr>
          <w:b/>
          <w:bCs/>
          <w:color w:val="0000FF"/>
          <w:kern w:val="1"/>
          <w:sz w:val="24"/>
          <w:szCs w:val="24"/>
          <w:lang w:val="en-GB"/>
        </w:rPr>
        <w:t xml:space="preserve">Complete section </w:t>
      </w:r>
      <w:proofErr w:type="spellStart"/>
      <w:r w:rsidRPr="00D07677">
        <w:rPr>
          <w:b/>
          <w:bCs/>
          <w:color w:val="0000FF"/>
          <w:kern w:val="1"/>
          <w:sz w:val="24"/>
          <w:szCs w:val="24"/>
          <w:lang w:val="en-GB"/>
        </w:rPr>
        <w:t>ot</w:t>
      </w:r>
      <w:proofErr w:type="spellEnd"/>
      <w:r w:rsidRPr="00D07677">
        <w:rPr>
          <w:b/>
          <w:bCs/>
          <w:color w:val="0000FF"/>
          <w:kern w:val="1"/>
          <w:sz w:val="24"/>
          <w:szCs w:val="24"/>
          <w:lang w:val="en-GB"/>
        </w:rPr>
        <w:t xml:space="preserve"> applicable for our project</w:t>
      </w:r>
      <w:bookmarkStart w:id="0" w:name="_GoBack"/>
      <w:bookmarkEnd w:id="0"/>
    </w:p>
    <w:p w14:paraId="1A82464F" w14:textId="77777777" w:rsidR="0051278B" w:rsidRPr="00D07677" w:rsidRDefault="0051278B">
      <w:pPr>
        <w:widowControl w:val="0"/>
        <w:autoSpaceDE w:val="0"/>
        <w:autoSpaceDN w:val="0"/>
        <w:adjustRightInd w:val="0"/>
        <w:spacing w:line="200" w:lineRule="exact"/>
        <w:ind w:right="-2"/>
        <w:rPr>
          <w:kern w:val="1"/>
          <w:sz w:val="24"/>
          <w:szCs w:val="24"/>
          <w:lang w:val="en-GB"/>
        </w:rPr>
      </w:pPr>
    </w:p>
    <w:p w14:paraId="12D00763" w14:textId="77777777" w:rsidR="0051278B" w:rsidRPr="00D07677" w:rsidRDefault="004D40E1">
      <w:pPr>
        <w:widowControl w:val="0"/>
        <w:autoSpaceDE w:val="0"/>
        <w:autoSpaceDN w:val="0"/>
        <w:adjustRightInd w:val="0"/>
        <w:ind w:right="-2"/>
        <w:rPr>
          <w:kern w:val="1"/>
          <w:sz w:val="22"/>
          <w:szCs w:val="22"/>
          <w:lang w:val="en-GB"/>
        </w:rPr>
      </w:pPr>
      <w:r w:rsidRPr="00D07677">
        <w:rPr>
          <w:kern w:val="1"/>
          <w:sz w:val="24"/>
          <w:szCs w:val="24"/>
          <w:lang w:val="en-GB"/>
        </w:rPr>
        <w:t xml:space="preserve"> 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T</w:t>
      </w:r>
      <w:r w:rsidRPr="00D07677">
        <w:rPr>
          <w:i/>
          <w:iCs/>
          <w:kern w:val="1"/>
          <w:sz w:val="22"/>
          <w:szCs w:val="22"/>
          <w:lang w:val="en-GB"/>
        </w:rPr>
        <w:t xml:space="preserve">his 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s</w:t>
      </w:r>
      <w:r w:rsidRPr="00D07677">
        <w:rPr>
          <w:i/>
          <w:iCs/>
          <w:spacing w:val="-1"/>
          <w:kern w:val="1"/>
          <w:sz w:val="22"/>
          <w:szCs w:val="22"/>
          <w:lang w:val="en-GB"/>
        </w:rPr>
        <w:t>ec</w:t>
      </w:r>
      <w:r w:rsidRPr="00D07677">
        <w:rPr>
          <w:i/>
          <w:iCs/>
          <w:kern w:val="1"/>
          <w:sz w:val="22"/>
          <w:szCs w:val="22"/>
          <w:lang w:val="en-GB"/>
        </w:rPr>
        <w:t>t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i</w:t>
      </w:r>
      <w:r w:rsidRPr="00D07677">
        <w:rPr>
          <w:i/>
          <w:iCs/>
          <w:kern w:val="1"/>
          <w:sz w:val="22"/>
          <w:szCs w:val="22"/>
          <w:lang w:val="en-GB"/>
        </w:rPr>
        <w:t>on is not co</w:t>
      </w:r>
      <w:r w:rsidRPr="00D07677">
        <w:rPr>
          <w:i/>
          <w:iCs/>
          <w:spacing w:val="-1"/>
          <w:kern w:val="1"/>
          <w:sz w:val="22"/>
          <w:szCs w:val="22"/>
          <w:lang w:val="en-GB"/>
        </w:rPr>
        <w:t>ve</w:t>
      </w:r>
      <w:r w:rsidRPr="00D07677">
        <w:rPr>
          <w:i/>
          <w:iCs/>
          <w:kern w:val="1"/>
          <w:sz w:val="22"/>
          <w:szCs w:val="22"/>
          <w:lang w:val="en-GB"/>
        </w:rPr>
        <w:t>r</w:t>
      </w:r>
      <w:r w:rsidRPr="00D07677">
        <w:rPr>
          <w:i/>
          <w:iCs/>
          <w:spacing w:val="-1"/>
          <w:kern w:val="1"/>
          <w:sz w:val="22"/>
          <w:szCs w:val="22"/>
          <w:lang w:val="en-GB"/>
        </w:rPr>
        <w:t>e</w:t>
      </w:r>
      <w:r w:rsidRPr="00D07677">
        <w:rPr>
          <w:i/>
          <w:iCs/>
          <w:kern w:val="1"/>
          <w:sz w:val="22"/>
          <w:szCs w:val="22"/>
          <w:lang w:val="en-GB"/>
        </w:rPr>
        <w:t>d by</w:t>
      </w:r>
      <w:r w:rsidRPr="00D07677">
        <w:rPr>
          <w:i/>
          <w:iCs/>
          <w:spacing w:val="-1"/>
          <w:kern w:val="1"/>
          <w:sz w:val="22"/>
          <w:szCs w:val="22"/>
          <w:lang w:val="en-GB"/>
        </w:rPr>
        <w:t xml:space="preserve"> </w:t>
      </w:r>
      <w:r w:rsidRPr="00D07677">
        <w:rPr>
          <w:i/>
          <w:iCs/>
          <w:kern w:val="1"/>
          <w:sz w:val="22"/>
          <w:szCs w:val="22"/>
          <w:lang w:val="en-GB"/>
        </w:rPr>
        <w:t>the page</w:t>
      </w:r>
      <w:r w:rsidRPr="00D07677">
        <w:rPr>
          <w:i/>
          <w:iCs/>
          <w:spacing w:val="-1"/>
          <w:kern w:val="1"/>
          <w:sz w:val="22"/>
          <w:szCs w:val="22"/>
          <w:lang w:val="en-GB"/>
        </w:rPr>
        <w:t xml:space="preserve"> </w:t>
      </w:r>
      <w:r w:rsidRPr="00D07677">
        <w:rPr>
          <w:i/>
          <w:iCs/>
          <w:kern w:val="1"/>
          <w:sz w:val="22"/>
          <w:szCs w:val="22"/>
          <w:lang w:val="en-GB"/>
        </w:rPr>
        <w:t>l</w:t>
      </w:r>
      <w:r w:rsidRPr="00D07677">
        <w:rPr>
          <w:i/>
          <w:iCs/>
          <w:spacing w:val="1"/>
          <w:kern w:val="1"/>
          <w:sz w:val="22"/>
          <w:szCs w:val="22"/>
          <w:lang w:val="en-GB"/>
        </w:rPr>
        <w:t>i</w:t>
      </w:r>
      <w:r w:rsidRPr="00D07677">
        <w:rPr>
          <w:i/>
          <w:iCs/>
          <w:kern w:val="1"/>
          <w:sz w:val="22"/>
          <w:szCs w:val="22"/>
          <w:lang w:val="en-GB"/>
        </w:rPr>
        <w:t>mi</w:t>
      </w:r>
      <w:r w:rsidRPr="00D07677">
        <w:rPr>
          <w:i/>
          <w:iCs/>
          <w:spacing w:val="3"/>
          <w:kern w:val="1"/>
          <w:sz w:val="22"/>
          <w:szCs w:val="22"/>
          <w:lang w:val="en-GB"/>
        </w:rPr>
        <w:t>t</w:t>
      </w:r>
      <w:r w:rsidRPr="00D07677">
        <w:rPr>
          <w:i/>
          <w:iCs/>
          <w:kern w:val="1"/>
          <w:sz w:val="22"/>
          <w:szCs w:val="22"/>
          <w:lang w:val="en-GB"/>
        </w:rPr>
        <w:t>.</w:t>
      </w:r>
    </w:p>
    <w:p w14:paraId="51B82DC4" w14:textId="77777777" w:rsidR="0051278B" w:rsidRPr="00D07677" w:rsidRDefault="0051278B">
      <w:pPr>
        <w:widowControl w:val="0"/>
        <w:autoSpaceDE w:val="0"/>
        <w:autoSpaceDN w:val="0"/>
        <w:adjustRightInd w:val="0"/>
        <w:spacing w:before="4" w:line="200" w:lineRule="exact"/>
        <w:ind w:right="-2"/>
        <w:rPr>
          <w:kern w:val="1"/>
          <w:sz w:val="24"/>
          <w:szCs w:val="24"/>
          <w:lang w:val="en-GB"/>
        </w:rPr>
      </w:pPr>
    </w:p>
    <w:p w14:paraId="21C09903" w14:textId="77777777" w:rsidR="0051278B" w:rsidRPr="00D07677" w:rsidRDefault="004D40E1">
      <w:pPr>
        <w:widowControl w:val="0"/>
        <w:autoSpaceDE w:val="0"/>
        <w:autoSpaceDN w:val="0"/>
        <w:adjustRightInd w:val="0"/>
        <w:ind w:left="113" w:right="-2"/>
        <w:rPr>
          <w:kern w:val="1"/>
          <w:sz w:val="24"/>
          <w:szCs w:val="24"/>
          <w:lang w:val="en-GB"/>
        </w:rPr>
      </w:pPr>
      <w:r w:rsidRPr="00D07677">
        <w:rPr>
          <w:b/>
          <w:bCs/>
          <w:kern w:val="1"/>
          <w:sz w:val="24"/>
          <w:szCs w:val="24"/>
          <w:lang w:val="en-GB"/>
        </w:rPr>
        <w:t>5.1 Ethics</w:t>
      </w:r>
    </w:p>
    <w:p w14:paraId="74BAD5A3" w14:textId="77777777" w:rsidR="0051278B" w:rsidRPr="00D07677" w:rsidRDefault="0051278B">
      <w:pPr>
        <w:widowControl w:val="0"/>
        <w:autoSpaceDE w:val="0"/>
        <w:autoSpaceDN w:val="0"/>
        <w:adjustRightInd w:val="0"/>
        <w:spacing w:before="2" w:line="180" w:lineRule="exact"/>
        <w:ind w:right="-2"/>
        <w:rPr>
          <w:kern w:val="1"/>
          <w:sz w:val="19"/>
          <w:szCs w:val="19"/>
          <w:lang w:val="en-GB"/>
        </w:rPr>
      </w:pPr>
    </w:p>
    <w:p w14:paraId="3EA2CE58" w14:textId="77777777" w:rsidR="0051278B" w:rsidRPr="00D07677" w:rsidRDefault="004D40E1">
      <w:pPr>
        <w:widowControl w:val="0"/>
        <w:autoSpaceDE w:val="0"/>
        <w:autoSpaceDN w:val="0"/>
        <w:adjustRightInd w:val="0"/>
        <w:spacing w:after="120"/>
        <w:ind w:right="-2"/>
        <w:rPr>
          <w:i/>
          <w:iCs/>
          <w:kern w:val="1"/>
          <w:sz w:val="22"/>
          <w:szCs w:val="22"/>
          <w:lang w:val="en-GB"/>
        </w:rPr>
      </w:pPr>
      <w:r w:rsidRPr="00D07677">
        <w:rPr>
          <w:kern w:val="1"/>
          <w:sz w:val="24"/>
          <w:szCs w:val="24"/>
          <w:lang w:val="en-GB"/>
        </w:rPr>
        <w:t xml:space="preserve"> </w:t>
      </w:r>
      <w:r w:rsidRPr="00D07677">
        <w:rPr>
          <w:i/>
          <w:iCs/>
          <w:kern w:val="1"/>
          <w:sz w:val="22"/>
          <w:szCs w:val="22"/>
          <w:lang w:val="en-GB"/>
        </w:rPr>
        <w:t xml:space="preserve">For more guidance, see the </w:t>
      </w:r>
      <w:hyperlink r:id="rId6" w:history="1">
        <w:r w:rsidRPr="00D07677">
          <w:rPr>
            <w:i/>
            <w:iCs/>
            <w:color w:val="0000FF"/>
            <w:kern w:val="1"/>
            <w:sz w:val="22"/>
            <w:szCs w:val="22"/>
            <w:u w:val="single" w:color="0000FF"/>
            <w:lang w:val="en-GB"/>
          </w:rPr>
          <w:t>document "How to complete your ethics self-assessment"</w:t>
        </w:r>
      </w:hyperlink>
      <w:r w:rsidRPr="00D07677">
        <w:rPr>
          <w:i/>
          <w:iCs/>
          <w:kern w:val="1"/>
          <w:sz w:val="22"/>
          <w:szCs w:val="22"/>
          <w:lang w:val="en-GB"/>
        </w:rPr>
        <w:t>.</w:t>
      </w:r>
    </w:p>
    <w:p w14:paraId="06D2D0D3" w14:textId="77777777" w:rsidR="0051278B" w:rsidRPr="00D07677" w:rsidRDefault="004D40E1">
      <w:pPr>
        <w:widowControl w:val="0"/>
        <w:autoSpaceDE w:val="0"/>
        <w:autoSpaceDN w:val="0"/>
        <w:adjustRightInd w:val="0"/>
        <w:spacing w:after="120"/>
        <w:ind w:left="113" w:right="230"/>
        <w:rPr>
          <w:kern w:val="1"/>
          <w:sz w:val="24"/>
          <w:szCs w:val="24"/>
          <w:lang w:val="en-GB"/>
        </w:rPr>
      </w:pPr>
      <w:r w:rsidRPr="00D07677">
        <w:rPr>
          <w:spacing w:val="-3"/>
          <w:kern w:val="1"/>
          <w:sz w:val="24"/>
          <w:szCs w:val="24"/>
          <w:lang w:val="en-GB"/>
        </w:rPr>
        <w:t>I</w:t>
      </w:r>
      <w:r w:rsidRPr="00D07677">
        <w:rPr>
          <w:kern w:val="1"/>
          <w:sz w:val="24"/>
          <w:szCs w:val="24"/>
          <w:lang w:val="en-GB"/>
        </w:rPr>
        <w:t>f</w:t>
      </w:r>
      <w:r w:rsidRPr="00D07677">
        <w:rPr>
          <w:spacing w:val="6"/>
          <w:kern w:val="1"/>
          <w:sz w:val="24"/>
          <w:szCs w:val="24"/>
          <w:lang w:val="en-GB"/>
        </w:rPr>
        <w:t xml:space="preserve"> </w:t>
      </w:r>
      <w:r w:rsidRPr="00D07677">
        <w:rPr>
          <w:spacing w:val="-5"/>
          <w:kern w:val="1"/>
          <w:sz w:val="24"/>
          <w:szCs w:val="24"/>
          <w:lang w:val="en-GB"/>
        </w:rPr>
        <w:t>y</w:t>
      </w:r>
      <w:r w:rsidRPr="00D07677">
        <w:rPr>
          <w:kern w:val="1"/>
          <w:sz w:val="24"/>
          <w:szCs w:val="24"/>
          <w:lang w:val="en-GB"/>
        </w:rPr>
        <w:t>ou h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ve</w:t>
      </w:r>
      <w:r w:rsidRPr="00D07677">
        <w:rPr>
          <w:spacing w:val="1"/>
          <w:kern w:val="1"/>
          <w:sz w:val="24"/>
          <w:szCs w:val="24"/>
          <w:lang w:val="en-GB"/>
        </w:rPr>
        <w:t xml:space="preserve"> 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nte</w:t>
      </w:r>
      <w:r w:rsidRPr="00D07677">
        <w:rPr>
          <w:spacing w:val="1"/>
          <w:kern w:val="1"/>
          <w:sz w:val="24"/>
          <w:szCs w:val="24"/>
          <w:lang w:val="en-GB"/>
        </w:rPr>
        <w:t>r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 xml:space="preserve">d 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spacing w:val="5"/>
          <w:kern w:val="1"/>
          <w:sz w:val="24"/>
          <w:szCs w:val="24"/>
          <w:lang w:val="en-GB"/>
        </w:rPr>
        <w:t>n</w:t>
      </w:r>
      <w:r w:rsidRPr="00D07677">
        <w:rPr>
          <w:kern w:val="1"/>
          <w:sz w:val="24"/>
          <w:szCs w:val="24"/>
          <w:lang w:val="en-GB"/>
        </w:rPr>
        <w:t>y</w:t>
      </w:r>
      <w:r w:rsidRPr="00D07677">
        <w:rPr>
          <w:spacing w:val="-5"/>
          <w:kern w:val="1"/>
          <w:sz w:val="24"/>
          <w:szCs w:val="24"/>
          <w:lang w:val="en-GB"/>
        </w:rPr>
        <w:t xml:space="preserve"> </w:t>
      </w:r>
      <w:r w:rsidRPr="00D07677">
        <w:rPr>
          <w:spacing w:val="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th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>s i</w:t>
      </w:r>
      <w:r w:rsidRPr="00D07677">
        <w:rPr>
          <w:spacing w:val="1"/>
          <w:kern w:val="1"/>
          <w:sz w:val="24"/>
          <w:szCs w:val="24"/>
          <w:lang w:val="en-GB"/>
        </w:rPr>
        <w:t>s</w:t>
      </w:r>
      <w:r w:rsidRPr="00D07677">
        <w:rPr>
          <w:kern w:val="1"/>
          <w:sz w:val="24"/>
          <w:szCs w:val="24"/>
          <w:lang w:val="en-GB"/>
        </w:rPr>
        <w:t xml:space="preserve">sues in the 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th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spacing w:val="-1"/>
          <w:kern w:val="1"/>
          <w:sz w:val="24"/>
          <w:szCs w:val="24"/>
          <w:lang w:val="en-GB"/>
        </w:rPr>
        <w:t>ca</w:t>
      </w:r>
      <w:r w:rsidRPr="00D07677">
        <w:rPr>
          <w:kern w:val="1"/>
          <w:sz w:val="24"/>
          <w:szCs w:val="24"/>
          <w:lang w:val="en-GB"/>
        </w:rPr>
        <w:t xml:space="preserve">l 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kern w:val="1"/>
          <w:sz w:val="24"/>
          <w:szCs w:val="24"/>
          <w:lang w:val="en-GB"/>
        </w:rPr>
        <w:t>ssue t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ble in</w:t>
      </w:r>
      <w:r w:rsidRPr="00D07677">
        <w:rPr>
          <w:spacing w:val="3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 xml:space="preserve">the 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dm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kern w:val="1"/>
          <w:sz w:val="24"/>
          <w:szCs w:val="24"/>
          <w:lang w:val="en-GB"/>
        </w:rPr>
        <w:t>nis</w:t>
      </w:r>
      <w:r w:rsidRPr="00D07677">
        <w:rPr>
          <w:spacing w:val="1"/>
          <w:kern w:val="1"/>
          <w:sz w:val="24"/>
          <w:szCs w:val="24"/>
          <w:lang w:val="en-GB"/>
        </w:rPr>
        <w:t>t</w:t>
      </w:r>
      <w:r w:rsidRPr="00D07677">
        <w:rPr>
          <w:kern w:val="1"/>
          <w:sz w:val="24"/>
          <w:szCs w:val="24"/>
          <w:lang w:val="en-GB"/>
        </w:rPr>
        <w:t>r</w:t>
      </w:r>
      <w:r w:rsidRPr="00D07677">
        <w:rPr>
          <w:spacing w:val="-2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t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kern w:val="1"/>
          <w:sz w:val="24"/>
          <w:szCs w:val="24"/>
          <w:lang w:val="en-GB"/>
        </w:rPr>
        <w:t>ve</w:t>
      </w:r>
      <w:r w:rsidRPr="00D07677">
        <w:rPr>
          <w:spacing w:val="-1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pro</w:t>
      </w:r>
      <w:r w:rsidRPr="00D07677">
        <w:rPr>
          <w:spacing w:val="-1"/>
          <w:kern w:val="1"/>
          <w:sz w:val="24"/>
          <w:szCs w:val="24"/>
          <w:lang w:val="en-GB"/>
        </w:rPr>
        <w:t>p</w:t>
      </w:r>
      <w:r w:rsidRPr="00D07677">
        <w:rPr>
          <w:kern w:val="1"/>
          <w:sz w:val="24"/>
          <w:szCs w:val="24"/>
          <w:lang w:val="en-GB"/>
        </w:rPr>
        <w:t xml:space="preserve">osal </w:t>
      </w:r>
      <w:r w:rsidRPr="00D07677">
        <w:rPr>
          <w:spacing w:val="-1"/>
          <w:kern w:val="1"/>
          <w:sz w:val="24"/>
          <w:szCs w:val="24"/>
          <w:lang w:val="en-GB"/>
        </w:rPr>
        <w:t>f</w:t>
      </w:r>
      <w:r w:rsidRPr="00D07677">
        <w:rPr>
          <w:kern w:val="1"/>
          <w:sz w:val="24"/>
          <w:szCs w:val="24"/>
          <w:lang w:val="en-GB"/>
        </w:rPr>
        <w:t>o</w:t>
      </w:r>
      <w:r w:rsidRPr="00D07677">
        <w:rPr>
          <w:spacing w:val="-1"/>
          <w:kern w:val="1"/>
          <w:sz w:val="24"/>
          <w:szCs w:val="24"/>
          <w:lang w:val="en-GB"/>
        </w:rPr>
        <w:t>r</w:t>
      </w:r>
      <w:r w:rsidRPr="00D07677">
        <w:rPr>
          <w:kern w:val="1"/>
          <w:sz w:val="24"/>
          <w:szCs w:val="24"/>
          <w:lang w:val="en-GB"/>
        </w:rPr>
        <w:t>m</w:t>
      </w:r>
      <w:r w:rsidRPr="00D07677">
        <w:rPr>
          <w:spacing w:val="2"/>
          <w:kern w:val="1"/>
          <w:sz w:val="24"/>
          <w:szCs w:val="24"/>
          <w:lang w:val="en-GB"/>
        </w:rPr>
        <w:t>s</w:t>
      </w:r>
      <w:r w:rsidRPr="00D07677">
        <w:rPr>
          <w:kern w:val="1"/>
          <w:sz w:val="24"/>
          <w:szCs w:val="24"/>
          <w:lang w:val="en-GB"/>
        </w:rPr>
        <w:t xml:space="preserve">, </w:t>
      </w:r>
      <w:r w:rsidRPr="00D07677">
        <w:rPr>
          <w:spacing w:val="-5"/>
          <w:kern w:val="1"/>
          <w:sz w:val="24"/>
          <w:szCs w:val="24"/>
          <w:lang w:val="en-GB"/>
        </w:rPr>
        <w:t>y</w:t>
      </w:r>
      <w:r w:rsidRPr="00D07677">
        <w:rPr>
          <w:spacing w:val="2"/>
          <w:kern w:val="1"/>
          <w:sz w:val="24"/>
          <w:szCs w:val="24"/>
          <w:lang w:val="en-GB"/>
        </w:rPr>
        <w:t>o</w:t>
      </w:r>
      <w:r w:rsidRPr="00D07677">
        <w:rPr>
          <w:kern w:val="1"/>
          <w:sz w:val="24"/>
          <w:szCs w:val="24"/>
          <w:lang w:val="en-GB"/>
        </w:rPr>
        <w:t>u mus</w:t>
      </w:r>
      <w:r w:rsidRPr="00D07677">
        <w:rPr>
          <w:spacing w:val="1"/>
          <w:kern w:val="1"/>
          <w:sz w:val="24"/>
          <w:szCs w:val="24"/>
          <w:lang w:val="en-GB"/>
        </w:rPr>
        <w:t>t</w:t>
      </w:r>
      <w:r w:rsidRPr="00D07677">
        <w:rPr>
          <w:kern w:val="1"/>
          <w:sz w:val="24"/>
          <w:szCs w:val="24"/>
          <w:lang w:val="en-GB"/>
        </w:rPr>
        <w:t>:</w:t>
      </w:r>
    </w:p>
    <w:p w14:paraId="60A1F3BC" w14:textId="77777777" w:rsidR="0051278B" w:rsidRPr="00D07677" w:rsidRDefault="004D40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/>
        <w:ind w:left="1105" w:right="-2" w:hanging="357"/>
        <w:rPr>
          <w:kern w:val="1"/>
          <w:sz w:val="24"/>
          <w:szCs w:val="24"/>
          <w:lang w:val="en-GB"/>
        </w:rPr>
      </w:pPr>
      <w:r w:rsidRPr="00D07677">
        <w:rPr>
          <w:rFonts w:ascii="Symbol" w:hAnsi="Symbol" w:cs="Symbol"/>
          <w:kern w:val="1"/>
          <w:sz w:val="24"/>
          <w:szCs w:val="24"/>
          <w:lang w:val="en-GB"/>
        </w:rPr>
        <w:t></w:t>
      </w:r>
      <w:r w:rsidRPr="00D07677">
        <w:rPr>
          <w:rFonts w:ascii="Symbol" w:hAnsi="Symbol" w:cs="Symbol"/>
          <w:kern w:val="1"/>
          <w:sz w:val="24"/>
          <w:szCs w:val="24"/>
          <w:lang w:val="en-GB"/>
        </w:rPr>
        <w:tab/>
      </w:r>
      <w:r w:rsidRPr="00D07677">
        <w:rPr>
          <w:kern w:val="1"/>
          <w:sz w:val="24"/>
          <w:szCs w:val="24"/>
          <w:lang w:val="en-GB"/>
        </w:rPr>
        <w:t>subm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kern w:val="1"/>
          <w:sz w:val="24"/>
          <w:szCs w:val="24"/>
          <w:lang w:val="en-GB"/>
        </w:rPr>
        <w:t xml:space="preserve">t an 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th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>s self</w:t>
      </w:r>
      <w:r w:rsidRPr="00D07677">
        <w:rPr>
          <w:spacing w:val="-1"/>
          <w:kern w:val="1"/>
          <w:sz w:val="24"/>
          <w:szCs w:val="24"/>
          <w:lang w:val="en-GB"/>
        </w:rPr>
        <w:t>-a</w:t>
      </w:r>
      <w:r w:rsidRPr="00D07677">
        <w:rPr>
          <w:kern w:val="1"/>
          <w:sz w:val="24"/>
          <w:szCs w:val="24"/>
          <w:lang w:val="en-GB"/>
        </w:rPr>
        <w:t>ss</w:t>
      </w:r>
      <w:r w:rsidRPr="00D07677">
        <w:rPr>
          <w:spacing w:val="2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ss</w:t>
      </w:r>
      <w:r w:rsidRPr="00D07677">
        <w:rPr>
          <w:spacing w:val="1"/>
          <w:kern w:val="1"/>
          <w:sz w:val="24"/>
          <w:szCs w:val="24"/>
          <w:lang w:val="en-GB"/>
        </w:rPr>
        <w:t>m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nt, which:</w:t>
      </w:r>
    </w:p>
    <w:p w14:paraId="40105F45" w14:textId="77777777" w:rsidR="0051278B" w:rsidRPr="00D07677" w:rsidRDefault="004D40E1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120"/>
        <w:ind w:left="1826" w:right="77" w:hanging="357"/>
        <w:rPr>
          <w:kern w:val="1"/>
          <w:sz w:val="24"/>
          <w:szCs w:val="24"/>
          <w:lang w:val="en-GB"/>
        </w:rPr>
      </w:pPr>
      <w:proofErr w:type="gramStart"/>
      <w:r w:rsidRPr="00D07677">
        <w:rPr>
          <w:rFonts w:ascii="Courier New" w:hAnsi="Courier New" w:cs="Courier New"/>
          <w:kern w:val="1"/>
          <w:sz w:val="24"/>
          <w:szCs w:val="24"/>
          <w:lang w:val="en-GB"/>
        </w:rPr>
        <w:t>o</w:t>
      </w:r>
      <w:proofErr w:type="gramEnd"/>
      <w:r w:rsidRPr="00D07677">
        <w:rPr>
          <w:rFonts w:ascii="Courier New" w:hAnsi="Courier New" w:cs="Courier New"/>
          <w:kern w:val="1"/>
          <w:sz w:val="24"/>
          <w:szCs w:val="24"/>
          <w:lang w:val="en-GB"/>
        </w:rPr>
        <w:tab/>
      </w:r>
      <w:r w:rsidRPr="00D07677">
        <w:rPr>
          <w:kern w:val="1"/>
          <w:sz w:val="24"/>
          <w:szCs w:val="24"/>
          <w:lang w:val="en-GB"/>
        </w:rPr>
        <w:t>d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s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>rib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s</w:t>
      </w:r>
      <w:r w:rsidRPr="00D07677">
        <w:rPr>
          <w:spacing w:val="44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h</w:t>
      </w:r>
      <w:r w:rsidRPr="00D07677">
        <w:rPr>
          <w:spacing w:val="2"/>
          <w:kern w:val="1"/>
          <w:sz w:val="24"/>
          <w:szCs w:val="24"/>
          <w:lang w:val="en-GB"/>
        </w:rPr>
        <w:t>o</w:t>
      </w:r>
      <w:r w:rsidRPr="00D07677">
        <w:rPr>
          <w:kern w:val="1"/>
          <w:sz w:val="24"/>
          <w:szCs w:val="24"/>
          <w:lang w:val="en-GB"/>
        </w:rPr>
        <w:t>w</w:t>
      </w:r>
      <w:r w:rsidRPr="00D07677">
        <w:rPr>
          <w:spacing w:val="42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the</w:t>
      </w:r>
      <w:r w:rsidRPr="00D07677">
        <w:rPr>
          <w:spacing w:val="45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p</w:t>
      </w:r>
      <w:r w:rsidRPr="00D07677">
        <w:rPr>
          <w:spacing w:val="-1"/>
          <w:kern w:val="1"/>
          <w:sz w:val="24"/>
          <w:szCs w:val="24"/>
          <w:lang w:val="en-GB"/>
        </w:rPr>
        <w:t>r</w:t>
      </w:r>
      <w:r w:rsidRPr="00D07677">
        <w:rPr>
          <w:kern w:val="1"/>
          <w:sz w:val="24"/>
          <w:szCs w:val="24"/>
          <w:lang w:val="en-GB"/>
        </w:rPr>
        <w:t>o</w:t>
      </w:r>
      <w:r w:rsidRPr="00D07677">
        <w:rPr>
          <w:spacing w:val="2"/>
          <w:kern w:val="1"/>
          <w:sz w:val="24"/>
          <w:szCs w:val="24"/>
          <w:lang w:val="en-GB"/>
        </w:rPr>
        <w:t>p</w:t>
      </w:r>
      <w:r w:rsidRPr="00D07677">
        <w:rPr>
          <w:kern w:val="1"/>
          <w:sz w:val="24"/>
          <w:szCs w:val="24"/>
          <w:lang w:val="en-GB"/>
        </w:rPr>
        <w:t>osal</w:t>
      </w:r>
      <w:r w:rsidRPr="00D07677">
        <w:rPr>
          <w:spacing w:val="43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me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ts</w:t>
      </w:r>
      <w:r w:rsidRPr="00D07677">
        <w:rPr>
          <w:spacing w:val="44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the</w:t>
      </w:r>
      <w:r w:rsidRPr="00D07677">
        <w:rPr>
          <w:spacing w:val="45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n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t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kern w:val="1"/>
          <w:sz w:val="24"/>
          <w:szCs w:val="24"/>
          <w:lang w:val="en-GB"/>
        </w:rPr>
        <w:t>on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l</w:t>
      </w:r>
      <w:r w:rsidRPr="00D07677">
        <w:rPr>
          <w:spacing w:val="46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leg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l</w:t>
      </w:r>
      <w:r w:rsidRPr="00D07677">
        <w:rPr>
          <w:spacing w:val="43"/>
          <w:kern w:val="1"/>
          <w:sz w:val="24"/>
          <w:szCs w:val="24"/>
          <w:lang w:val="en-GB"/>
        </w:rPr>
        <w:t xml:space="preserve"> 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nd</w:t>
      </w:r>
      <w:r w:rsidRPr="00D07677">
        <w:rPr>
          <w:spacing w:val="45"/>
          <w:kern w:val="1"/>
          <w:sz w:val="24"/>
          <w:szCs w:val="24"/>
          <w:lang w:val="en-GB"/>
        </w:rPr>
        <w:t xml:space="preserve"> 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th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spacing w:val="-1"/>
          <w:kern w:val="1"/>
          <w:sz w:val="24"/>
          <w:szCs w:val="24"/>
          <w:lang w:val="en-GB"/>
        </w:rPr>
        <w:t>ca</w:t>
      </w:r>
      <w:r w:rsidRPr="00D07677">
        <w:rPr>
          <w:kern w:val="1"/>
          <w:sz w:val="24"/>
          <w:szCs w:val="24"/>
          <w:lang w:val="en-GB"/>
        </w:rPr>
        <w:t>l</w:t>
      </w:r>
      <w:r w:rsidRPr="00D07677">
        <w:rPr>
          <w:spacing w:val="46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r</w:t>
      </w:r>
      <w:r w:rsidRPr="00D07677">
        <w:rPr>
          <w:spacing w:val="-2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quir</w:t>
      </w:r>
      <w:r w:rsidRPr="00D07677">
        <w:rPr>
          <w:spacing w:val="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ments</w:t>
      </w:r>
      <w:r w:rsidRPr="00D07677">
        <w:rPr>
          <w:spacing w:val="43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of</w:t>
      </w:r>
      <w:r w:rsidRPr="00D07677">
        <w:rPr>
          <w:spacing w:val="42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 xml:space="preserve">the </w:t>
      </w:r>
      <w:r w:rsidRPr="00D07677">
        <w:rPr>
          <w:spacing w:val="-1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>ount</w:t>
      </w:r>
      <w:r w:rsidRPr="00D07677">
        <w:rPr>
          <w:spacing w:val="2"/>
          <w:kern w:val="1"/>
          <w:sz w:val="24"/>
          <w:szCs w:val="24"/>
          <w:lang w:val="en-GB"/>
        </w:rPr>
        <w:t>r</w:t>
      </w:r>
      <w:r w:rsidRPr="00D07677">
        <w:rPr>
          <w:kern w:val="1"/>
          <w:sz w:val="24"/>
          <w:szCs w:val="24"/>
          <w:lang w:val="en-GB"/>
        </w:rPr>
        <w:t>y</w:t>
      </w:r>
      <w:r w:rsidRPr="00D07677">
        <w:rPr>
          <w:spacing w:val="-5"/>
          <w:kern w:val="1"/>
          <w:sz w:val="24"/>
          <w:szCs w:val="24"/>
          <w:lang w:val="en-GB"/>
        </w:rPr>
        <w:t xml:space="preserve"> </w:t>
      </w:r>
      <w:r w:rsidRPr="00D07677">
        <w:rPr>
          <w:spacing w:val="2"/>
          <w:kern w:val="1"/>
          <w:sz w:val="24"/>
          <w:szCs w:val="24"/>
          <w:lang w:val="en-GB"/>
        </w:rPr>
        <w:t>o</w:t>
      </w:r>
      <w:r w:rsidRPr="00D07677">
        <w:rPr>
          <w:kern w:val="1"/>
          <w:sz w:val="24"/>
          <w:szCs w:val="24"/>
          <w:lang w:val="en-GB"/>
        </w:rPr>
        <w:t xml:space="preserve">r </w:t>
      </w:r>
      <w:r w:rsidRPr="00D07677">
        <w:rPr>
          <w:spacing w:val="-2"/>
          <w:kern w:val="1"/>
          <w:sz w:val="24"/>
          <w:szCs w:val="24"/>
          <w:lang w:val="en-GB"/>
        </w:rPr>
        <w:t>c</w:t>
      </w:r>
      <w:r w:rsidRPr="00D07677">
        <w:rPr>
          <w:kern w:val="1"/>
          <w:sz w:val="24"/>
          <w:szCs w:val="24"/>
          <w:lang w:val="en-GB"/>
        </w:rPr>
        <w:t>ountri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s</w:t>
      </w:r>
      <w:r w:rsidRPr="00D07677">
        <w:rPr>
          <w:spacing w:val="2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wh</w:t>
      </w:r>
      <w:r w:rsidRPr="00D07677">
        <w:rPr>
          <w:spacing w:val="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re</w:t>
      </w:r>
      <w:r w:rsidRPr="00D07677">
        <w:rPr>
          <w:spacing w:val="-2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the t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 xml:space="preserve">sks </w:t>
      </w:r>
      <w:r w:rsidRPr="00D07677">
        <w:rPr>
          <w:spacing w:val="2"/>
          <w:kern w:val="1"/>
          <w:sz w:val="24"/>
          <w:szCs w:val="24"/>
          <w:lang w:val="en-GB"/>
        </w:rPr>
        <w:t>r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is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kern w:val="1"/>
          <w:sz w:val="24"/>
          <w:szCs w:val="24"/>
          <w:lang w:val="en-GB"/>
        </w:rPr>
        <w:t>ng</w:t>
      </w:r>
      <w:r w:rsidRPr="00D07677">
        <w:rPr>
          <w:spacing w:val="-2"/>
          <w:kern w:val="1"/>
          <w:sz w:val="24"/>
          <w:szCs w:val="24"/>
          <w:lang w:val="en-GB"/>
        </w:rPr>
        <w:t xml:space="preserve"> 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th</w:t>
      </w:r>
      <w:r w:rsidRPr="00D07677">
        <w:rPr>
          <w:spacing w:val="1"/>
          <w:kern w:val="1"/>
          <w:sz w:val="24"/>
          <w:szCs w:val="24"/>
          <w:lang w:val="en-GB"/>
        </w:rPr>
        <w:t>ica</w:t>
      </w:r>
      <w:r w:rsidRPr="00D07677">
        <w:rPr>
          <w:kern w:val="1"/>
          <w:sz w:val="24"/>
          <w:szCs w:val="24"/>
          <w:lang w:val="en-GB"/>
        </w:rPr>
        <w:t xml:space="preserve">l 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kern w:val="1"/>
          <w:sz w:val="24"/>
          <w:szCs w:val="24"/>
          <w:lang w:val="en-GB"/>
        </w:rPr>
        <w:t>s</w:t>
      </w:r>
      <w:r w:rsidRPr="00D07677">
        <w:rPr>
          <w:spacing w:val="4"/>
          <w:kern w:val="1"/>
          <w:sz w:val="24"/>
          <w:szCs w:val="24"/>
          <w:lang w:val="en-GB"/>
        </w:rPr>
        <w:t>s</w:t>
      </w:r>
      <w:r w:rsidRPr="00D07677">
        <w:rPr>
          <w:kern w:val="1"/>
          <w:sz w:val="24"/>
          <w:szCs w:val="24"/>
          <w:lang w:val="en-GB"/>
        </w:rPr>
        <w:t>u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s a</w:t>
      </w:r>
      <w:r w:rsidRPr="00D07677">
        <w:rPr>
          <w:spacing w:val="-1"/>
          <w:kern w:val="1"/>
          <w:sz w:val="24"/>
          <w:szCs w:val="24"/>
          <w:lang w:val="en-GB"/>
        </w:rPr>
        <w:t>r</w:t>
      </w:r>
      <w:r w:rsidRPr="00D07677">
        <w:rPr>
          <w:kern w:val="1"/>
          <w:sz w:val="24"/>
          <w:szCs w:val="24"/>
          <w:lang w:val="en-GB"/>
        </w:rPr>
        <w:t>e</w:t>
      </w:r>
      <w:r w:rsidRPr="00D07677">
        <w:rPr>
          <w:spacing w:val="-1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 xml:space="preserve">to be </w:t>
      </w:r>
      <w:r w:rsidRPr="00D07677">
        <w:rPr>
          <w:spacing w:val="1"/>
          <w:kern w:val="1"/>
          <w:sz w:val="24"/>
          <w:szCs w:val="24"/>
          <w:lang w:val="en-GB"/>
        </w:rPr>
        <w:t>c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r</w:t>
      </w:r>
      <w:r w:rsidRPr="00D07677">
        <w:rPr>
          <w:spacing w:val="-1"/>
          <w:kern w:val="1"/>
          <w:sz w:val="24"/>
          <w:szCs w:val="24"/>
          <w:lang w:val="en-GB"/>
        </w:rPr>
        <w:t>r</w:t>
      </w:r>
      <w:r w:rsidRPr="00D07677">
        <w:rPr>
          <w:spacing w:val="3"/>
          <w:kern w:val="1"/>
          <w:sz w:val="24"/>
          <w:szCs w:val="24"/>
          <w:lang w:val="en-GB"/>
        </w:rPr>
        <w:t>i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d</w:t>
      </w:r>
      <w:r w:rsidRPr="00D07677">
        <w:rPr>
          <w:spacing w:val="2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out;</w:t>
      </w:r>
    </w:p>
    <w:p w14:paraId="4F23AA17" w14:textId="77777777" w:rsidR="0051278B" w:rsidRPr="00D07677" w:rsidRDefault="004D40E1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120"/>
        <w:ind w:left="1827" w:right="73" w:hanging="357"/>
        <w:rPr>
          <w:kern w:val="1"/>
          <w:sz w:val="24"/>
          <w:szCs w:val="24"/>
          <w:lang w:val="en-GB"/>
        </w:rPr>
      </w:pPr>
      <w:proofErr w:type="gramStart"/>
      <w:r w:rsidRPr="00D07677">
        <w:rPr>
          <w:rFonts w:ascii="Courier New" w:hAnsi="Courier New" w:cs="Courier New"/>
          <w:spacing w:val="-1"/>
          <w:kern w:val="1"/>
          <w:sz w:val="24"/>
          <w:szCs w:val="24"/>
          <w:lang w:val="en-GB"/>
        </w:rPr>
        <w:t>o</w:t>
      </w:r>
      <w:proofErr w:type="gramEnd"/>
      <w:r w:rsidRPr="00D07677">
        <w:rPr>
          <w:rFonts w:ascii="Courier New" w:hAnsi="Courier New" w:cs="Courier New"/>
          <w:spacing w:val="-1"/>
          <w:kern w:val="1"/>
          <w:sz w:val="24"/>
          <w:szCs w:val="24"/>
          <w:lang w:val="en-GB"/>
        </w:rPr>
        <w:tab/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spacing w:val="2"/>
          <w:kern w:val="1"/>
          <w:sz w:val="24"/>
          <w:szCs w:val="24"/>
          <w:lang w:val="en-GB"/>
        </w:rPr>
        <w:t>x</w:t>
      </w:r>
      <w:r w:rsidRPr="00D07677">
        <w:rPr>
          <w:kern w:val="1"/>
          <w:sz w:val="24"/>
          <w:szCs w:val="24"/>
          <w:lang w:val="en-GB"/>
        </w:rPr>
        <w:t>plains</w:t>
      </w:r>
      <w:r w:rsidRPr="00D07677">
        <w:rPr>
          <w:spacing w:val="36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in</w:t>
      </w:r>
      <w:r w:rsidRPr="00D07677">
        <w:rPr>
          <w:spacing w:val="34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d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tail</w:t>
      </w:r>
      <w:r w:rsidRPr="00D07677">
        <w:rPr>
          <w:spacing w:val="36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how</w:t>
      </w:r>
      <w:r w:rsidRPr="00D07677">
        <w:rPr>
          <w:spacing w:val="38"/>
          <w:kern w:val="1"/>
          <w:sz w:val="24"/>
          <w:szCs w:val="24"/>
          <w:lang w:val="en-GB"/>
        </w:rPr>
        <w:t xml:space="preserve"> </w:t>
      </w:r>
      <w:r w:rsidRPr="00D07677">
        <w:rPr>
          <w:spacing w:val="-5"/>
          <w:kern w:val="1"/>
          <w:sz w:val="24"/>
          <w:szCs w:val="24"/>
          <w:lang w:val="en-GB"/>
        </w:rPr>
        <w:t>y</w:t>
      </w:r>
      <w:r w:rsidRPr="00D07677">
        <w:rPr>
          <w:kern w:val="1"/>
          <w:sz w:val="24"/>
          <w:szCs w:val="24"/>
          <w:lang w:val="en-GB"/>
        </w:rPr>
        <w:t>ou</w:t>
      </w:r>
      <w:r w:rsidRPr="00D07677">
        <w:rPr>
          <w:spacing w:val="36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in</w:t>
      </w:r>
      <w:r w:rsidRPr="00D07677">
        <w:rPr>
          <w:spacing w:val="1"/>
          <w:kern w:val="1"/>
          <w:sz w:val="24"/>
          <w:szCs w:val="24"/>
          <w:lang w:val="en-GB"/>
        </w:rPr>
        <w:t>t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nd</w:t>
      </w:r>
      <w:r w:rsidRPr="00D07677">
        <w:rPr>
          <w:spacing w:val="36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to</w:t>
      </w:r>
      <w:r w:rsidRPr="00D07677">
        <w:rPr>
          <w:spacing w:val="36"/>
          <w:kern w:val="1"/>
          <w:sz w:val="24"/>
          <w:szCs w:val="24"/>
          <w:lang w:val="en-GB"/>
        </w:rPr>
        <w:t xml:space="preserve"> 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ddr</w:t>
      </w:r>
      <w:r w:rsidRPr="00D07677">
        <w:rPr>
          <w:spacing w:val="-2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ss</w:t>
      </w:r>
      <w:r w:rsidRPr="00D07677">
        <w:rPr>
          <w:spacing w:val="39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the</w:t>
      </w:r>
      <w:r w:rsidRPr="00D07677">
        <w:rPr>
          <w:spacing w:val="33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is</w:t>
      </w:r>
      <w:r w:rsidRPr="00D07677">
        <w:rPr>
          <w:spacing w:val="1"/>
          <w:kern w:val="1"/>
          <w:sz w:val="24"/>
          <w:szCs w:val="24"/>
          <w:lang w:val="en-GB"/>
        </w:rPr>
        <w:t>s</w:t>
      </w:r>
      <w:r w:rsidRPr="00D07677">
        <w:rPr>
          <w:kern w:val="1"/>
          <w:sz w:val="24"/>
          <w:szCs w:val="24"/>
          <w:lang w:val="en-GB"/>
        </w:rPr>
        <w:t>u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s</w:t>
      </w:r>
      <w:r w:rsidRPr="00D07677">
        <w:rPr>
          <w:spacing w:val="36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in</w:t>
      </w:r>
      <w:r w:rsidRPr="00D07677">
        <w:rPr>
          <w:spacing w:val="34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the</w:t>
      </w:r>
      <w:r w:rsidRPr="00D07677">
        <w:rPr>
          <w:spacing w:val="35"/>
          <w:kern w:val="1"/>
          <w:sz w:val="24"/>
          <w:szCs w:val="24"/>
          <w:lang w:val="en-GB"/>
        </w:rPr>
        <w:t xml:space="preserve"> 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th</w:t>
      </w:r>
      <w:r w:rsidRPr="00D07677">
        <w:rPr>
          <w:spacing w:val="1"/>
          <w:kern w:val="1"/>
          <w:sz w:val="24"/>
          <w:szCs w:val="24"/>
          <w:lang w:val="en-GB"/>
        </w:rPr>
        <w:t>i</w:t>
      </w:r>
      <w:r w:rsidRPr="00D07677">
        <w:rPr>
          <w:spacing w:val="-1"/>
          <w:kern w:val="1"/>
          <w:sz w:val="24"/>
          <w:szCs w:val="24"/>
          <w:lang w:val="en-GB"/>
        </w:rPr>
        <w:t>ca</w:t>
      </w:r>
      <w:r w:rsidRPr="00D07677">
        <w:rPr>
          <w:kern w:val="1"/>
          <w:sz w:val="24"/>
          <w:szCs w:val="24"/>
          <w:lang w:val="en-GB"/>
        </w:rPr>
        <w:t>l</w:t>
      </w:r>
      <w:r w:rsidRPr="00D07677">
        <w:rPr>
          <w:spacing w:val="36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is</w:t>
      </w:r>
      <w:r w:rsidRPr="00D07677">
        <w:rPr>
          <w:spacing w:val="-1"/>
          <w:kern w:val="1"/>
          <w:sz w:val="24"/>
          <w:szCs w:val="24"/>
          <w:lang w:val="en-GB"/>
        </w:rPr>
        <w:t>s</w:t>
      </w:r>
      <w:r w:rsidRPr="00D07677">
        <w:rPr>
          <w:kern w:val="1"/>
          <w:sz w:val="24"/>
          <w:szCs w:val="24"/>
          <w:lang w:val="en-GB"/>
        </w:rPr>
        <w:t>u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s</w:t>
      </w:r>
      <w:r w:rsidRPr="00D07677">
        <w:rPr>
          <w:spacing w:val="36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tabl</w:t>
      </w:r>
      <w:r w:rsidRPr="00D07677">
        <w:rPr>
          <w:spacing w:val="-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,</w:t>
      </w:r>
      <w:r w:rsidRPr="00D07677">
        <w:rPr>
          <w:spacing w:val="36"/>
          <w:kern w:val="1"/>
          <w:sz w:val="24"/>
          <w:szCs w:val="24"/>
          <w:lang w:val="en-GB"/>
        </w:rPr>
        <w:t xml:space="preserve"> </w:t>
      </w:r>
      <w:r w:rsidRPr="00D07677">
        <w:rPr>
          <w:kern w:val="1"/>
          <w:sz w:val="24"/>
          <w:szCs w:val="24"/>
          <w:lang w:val="en-GB"/>
        </w:rPr>
        <w:t>in p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rticul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r</w:t>
      </w:r>
      <w:r w:rsidRPr="00D07677">
        <w:rPr>
          <w:spacing w:val="1"/>
          <w:kern w:val="1"/>
          <w:sz w:val="24"/>
          <w:szCs w:val="24"/>
          <w:lang w:val="en-GB"/>
        </w:rPr>
        <w:t xml:space="preserve"> 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s r</w:t>
      </w:r>
      <w:r w:rsidRPr="00D07677">
        <w:rPr>
          <w:spacing w:val="1"/>
          <w:kern w:val="1"/>
          <w:sz w:val="24"/>
          <w:szCs w:val="24"/>
          <w:lang w:val="en-GB"/>
        </w:rPr>
        <w:t>e</w:t>
      </w:r>
      <w:r w:rsidRPr="00D07677">
        <w:rPr>
          <w:kern w:val="1"/>
          <w:sz w:val="24"/>
          <w:szCs w:val="24"/>
          <w:lang w:val="en-GB"/>
        </w:rPr>
        <w:t>g</w:t>
      </w:r>
      <w:r w:rsidRPr="00D07677">
        <w:rPr>
          <w:spacing w:val="-1"/>
          <w:kern w:val="1"/>
          <w:sz w:val="24"/>
          <w:szCs w:val="24"/>
          <w:lang w:val="en-GB"/>
        </w:rPr>
        <w:t>a</w:t>
      </w:r>
      <w:r w:rsidRPr="00D07677">
        <w:rPr>
          <w:kern w:val="1"/>
          <w:sz w:val="24"/>
          <w:szCs w:val="24"/>
          <w:lang w:val="en-GB"/>
        </w:rPr>
        <w:t>rds:</w:t>
      </w:r>
    </w:p>
    <w:p w14:paraId="26410DE6" w14:textId="77777777" w:rsidR="0051278B" w:rsidRPr="00D07677" w:rsidRDefault="004D40E1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120"/>
        <w:ind w:left="2547" w:right="-2" w:hanging="357"/>
        <w:jc w:val="center"/>
        <w:rPr>
          <w:rFonts w:eastAsia="ヒラギノ角ゴシック W3"/>
          <w:kern w:val="1"/>
          <w:sz w:val="24"/>
          <w:szCs w:val="24"/>
          <w:lang w:val="en-GB"/>
        </w:rPr>
      </w:pPr>
      <w:r w:rsidRPr="00D07677">
        <w:rPr>
          <w:rFonts w:ascii="ヒラギノ角ゴシック W3" w:eastAsia="ヒラギノ角ゴシック W3" w:cs="ヒラギノ角ゴシック W3" w:hint="eastAsia"/>
          <w:kern w:val="1"/>
          <w:sz w:val="24"/>
          <w:szCs w:val="24"/>
          <w:lang w:val="en-GB"/>
        </w:rPr>
        <w:t>♣</w:t>
      </w:r>
      <w:r w:rsidRPr="00D07677">
        <w:rPr>
          <w:rFonts w:ascii="Wingdings" w:eastAsia="ヒラギノ角ゴシック W3" w:hAnsi="Wingdings" w:cs="Wingdings"/>
          <w:kern w:val="1"/>
          <w:sz w:val="24"/>
          <w:szCs w:val="24"/>
          <w:lang w:val="en-GB"/>
        </w:rPr>
        <w:tab/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r</w:t>
      </w:r>
      <w:r w:rsidRPr="00D07677">
        <w:rPr>
          <w:rFonts w:eastAsia="ヒラギノ角ゴシック W3"/>
          <w:spacing w:val="-2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s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r</w:t>
      </w:r>
      <w:r w:rsidRPr="00D07677">
        <w:rPr>
          <w:rFonts w:eastAsia="ヒラギノ角ゴシック W3"/>
          <w:spacing w:val="-2"/>
          <w:kern w:val="1"/>
          <w:sz w:val="24"/>
          <w:szCs w:val="24"/>
          <w:lang w:val="en-GB"/>
        </w:rPr>
        <w:t>c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h obj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c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i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v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s (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.</w:t>
      </w:r>
      <w:r w:rsidRPr="00D07677">
        <w:rPr>
          <w:rFonts w:eastAsia="ヒラギノ角ゴシック W3"/>
          <w:spacing w:val="-2"/>
          <w:kern w:val="1"/>
          <w:sz w:val="24"/>
          <w:szCs w:val="24"/>
          <w:lang w:val="en-GB"/>
        </w:rPr>
        <w:t>g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.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stu</w:t>
      </w:r>
      <w:r w:rsidRPr="00D07677">
        <w:rPr>
          <w:rFonts w:eastAsia="ヒラギノ角ゴシック W3"/>
          <w:spacing w:val="3"/>
          <w:kern w:val="1"/>
          <w:sz w:val="24"/>
          <w:szCs w:val="24"/>
          <w:lang w:val="en-GB"/>
        </w:rPr>
        <w:t>d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y</w:t>
      </w:r>
      <w:r w:rsidRPr="00D07677">
        <w:rPr>
          <w:rFonts w:eastAsia="ヒラギノ角ゴシック W3"/>
          <w:spacing w:val="-5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of v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u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ln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r</w:t>
      </w:r>
      <w:r w:rsidRPr="00D07677">
        <w:rPr>
          <w:rFonts w:eastAsia="ヒラギノ角ゴシック W3"/>
          <w:spacing w:val="-2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ble pop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u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lations, du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 xml:space="preserve">l use, 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tc.)</w:t>
      </w:r>
    </w:p>
    <w:p w14:paraId="28BEE65B" w14:textId="77777777" w:rsidR="0051278B" w:rsidRPr="00D07677" w:rsidRDefault="004D40E1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120"/>
        <w:ind w:left="2547" w:right="78" w:hanging="357"/>
        <w:jc w:val="both"/>
        <w:rPr>
          <w:rFonts w:eastAsia="ヒラギノ角ゴシック W3"/>
          <w:kern w:val="1"/>
          <w:sz w:val="24"/>
          <w:szCs w:val="24"/>
          <w:lang w:val="en-GB"/>
        </w:rPr>
      </w:pPr>
      <w:r w:rsidRPr="00D07677">
        <w:rPr>
          <w:rFonts w:ascii="ヒラギノ角ゴシック W3" w:eastAsia="ヒラギノ角ゴシック W3" w:cs="ヒラギノ角ゴシック W3" w:hint="eastAsia"/>
          <w:kern w:val="1"/>
          <w:sz w:val="24"/>
          <w:szCs w:val="24"/>
          <w:lang w:val="en-GB"/>
        </w:rPr>
        <w:t>♣</w:t>
      </w:r>
      <w:r w:rsidRPr="00D07677">
        <w:rPr>
          <w:rFonts w:ascii="Wingdings" w:eastAsia="ヒラギノ角ゴシック W3" w:hAnsi="Wingdings" w:cs="Wingdings"/>
          <w:kern w:val="1"/>
          <w:sz w:val="24"/>
          <w:szCs w:val="24"/>
          <w:lang w:val="en-GB"/>
        </w:rPr>
        <w:tab/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r</w:t>
      </w:r>
      <w:r w:rsidRPr="00D07677">
        <w:rPr>
          <w:rFonts w:eastAsia="ヒラギノ角ゴシック W3"/>
          <w:spacing w:val="-2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s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r</w:t>
      </w:r>
      <w:r w:rsidRPr="00D07677">
        <w:rPr>
          <w:rFonts w:eastAsia="ヒラギノ角ゴシック W3"/>
          <w:spacing w:val="-2"/>
          <w:kern w:val="1"/>
          <w:sz w:val="24"/>
          <w:szCs w:val="24"/>
          <w:lang w:val="en-GB"/>
        </w:rPr>
        <w:t>c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h</w:t>
      </w:r>
      <w:r w:rsidRPr="00D07677">
        <w:rPr>
          <w:rFonts w:eastAsia="ヒラギノ角ゴシック W3"/>
          <w:spacing w:val="3"/>
          <w:kern w:val="1"/>
          <w:sz w:val="24"/>
          <w:szCs w:val="24"/>
          <w:lang w:val="en-GB"/>
        </w:rPr>
        <w:t xml:space="preserve"> m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thodo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l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o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g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y (e.</w:t>
      </w:r>
      <w:r w:rsidRPr="00D07677">
        <w:rPr>
          <w:rFonts w:eastAsia="ヒラギノ角ゴシック W3"/>
          <w:spacing w:val="-2"/>
          <w:kern w:val="1"/>
          <w:sz w:val="24"/>
          <w:szCs w:val="24"/>
          <w:lang w:val="en-GB"/>
        </w:rPr>
        <w:t>g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.</w:t>
      </w:r>
      <w:r w:rsidRPr="00D07677">
        <w:rPr>
          <w:rFonts w:eastAsia="ヒラギノ角ゴシック W3"/>
          <w:spacing w:val="5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c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l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i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nic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l</w:t>
      </w:r>
      <w:r w:rsidRPr="00D07677">
        <w:rPr>
          <w:rFonts w:eastAsia="ヒラギノ角ゴシック W3"/>
          <w:spacing w:val="3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trials,</w:t>
      </w:r>
      <w:r w:rsidRPr="00D07677">
        <w:rPr>
          <w:rFonts w:eastAsia="ヒラギノ角ゴシック W3"/>
          <w:spacing w:val="3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invo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l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v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ment</w:t>
      </w:r>
      <w:r w:rsidRPr="00D07677">
        <w:rPr>
          <w:rFonts w:eastAsia="ヒラギノ角ゴシック W3"/>
          <w:spacing w:val="3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of</w:t>
      </w:r>
      <w:r w:rsidRPr="00D07677">
        <w:rPr>
          <w:rFonts w:eastAsia="ヒラギノ角ゴシック W3"/>
          <w:spacing w:val="4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c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hi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l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d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re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n</w:t>
      </w:r>
      <w:r w:rsidRPr="00D07677">
        <w:rPr>
          <w:rFonts w:eastAsia="ヒラギノ角ゴシック W3"/>
          <w:spacing w:val="5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nd</w:t>
      </w:r>
      <w:r w:rsidRPr="00D07677">
        <w:rPr>
          <w:rFonts w:eastAsia="ヒラギノ角ゴシック W3"/>
          <w:spacing w:val="3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r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lat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 xml:space="preserve">d 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c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onse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n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 pro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c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dur</w:t>
      </w:r>
      <w:r w:rsidRPr="00D07677">
        <w:rPr>
          <w:rFonts w:eastAsia="ヒラギノ角ゴシック W3"/>
          <w:spacing w:val="-2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 xml:space="preserve">s, 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p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rot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ec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i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on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of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 xml:space="preserve"> a</w:t>
      </w:r>
      <w:r w:rsidRPr="00D07677">
        <w:rPr>
          <w:rFonts w:eastAsia="ヒラギノ角ゴシック W3"/>
          <w:spacing w:val="5"/>
          <w:kern w:val="1"/>
          <w:sz w:val="24"/>
          <w:szCs w:val="24"/>
          <w:lang w:val="en-GB"/>
        </w:rPr>
        <w:t>n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y</w:t>
      </w:r>
      <w:r w:rsidRPr="00D07677">
        <w:rPr>
          <w:rFonts w:eastAsia="ヒラギノ角ゴシック W3"/>
          <w:spacing w:val="-5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d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spacing w:val="3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 xml:space="preserve"> c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ol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l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ec</w:t>
      </w:r>
      <w:r w:rsidRPr="00D07677">
        <w:rPr>
          <w:rFonts w:eastAsia="ヒラギノ角ゴシック W3"/>
          <w:spacing w:val="3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 xml:space="preserve">d, 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tc.)</w:t>
      </w:r>
    </w:p>
    <w:p w14:paraId="3E97F492" w14:textId="77777777" w:rsidR="0051278B" w:rsidRPr="00D07677" w:rsidRDefault="004D40E1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120"/>
        <w:ind w:left="2546" w:right="72" w:hanging="357"/>
        <w:jc w:val="both"/>
        <w:rPr>
          <w:rFonts w:eastAsia="ヒラギノ角ゴシック W3"/>
          <w:kern w:val="1"/>
          <w:sz w:val="24"/>
          <w:szCs w:val="24"/>
          <w:lang w:val="en-GB"/>
        </w:rPr>
      </w:pPr>
      <w:r w:rsidRPr="00D07677">
        <w:rPr>
          <w:rFonts w:ascii="ヒラギノ角ゴシック W3" w:eastAsia="ヒラギノ角ゴシック W3" w:cs="ヒラギノ角ゴシック W3" w:hint="eastAsia"/>
          <w:kern w:val="1"/>
          <w:sz w:val="24"/>
          <w:szCs w:val="24"/>
          <w:lang w:val="en-GB"/>
        </w:rPr>
        <w:t>♣</w:t>
      </w:r>
      <w:r w:rsidRPr="00D07677">
        <w:rPr>
          <w:rFonts w:ascii="Wingdings" w:eastAsia="ヒラギノ角ゴシック W3" w:hAnsi="Wingdings" w:cs="Wingdings"/>
          <w:kern w:val="1"/>
          <w:sz w:val="24"/>
          <w:szCs w:val="24"/>
          <w:lang w:val="en-GB"/>
        </w:rPr>
        <w:tab/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the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potential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i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m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p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ac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 xml:space="preserve"> o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f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spacing w:val="3"/>
          <w:kern w:val="1"/>
          <w:sz w:val="24"/>
          <w:szCs w:val="24"/>
          <w:lang w:val="en-GB"/>
        </w:rPr>
        <w:t>h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e r</w:t>
      </w:r>
      <w:r w:rsidRPr="00D07677">
        <w:rPr>
          <w:rFonts w:eastAsia="ヒラギノ角ゴシック W3"/>
          <w:spacing w:val="-2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s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ea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r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c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h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 xml:space="preserve"> (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.</w:t>
      </w:r>
      <w:r w:rsidRPr="00D07677">
        <w:rPr>
          <w:rFonts w:eastAsia="ヒラギノ角ゴシック W3"/>
          <w:spacing w:val="-2"/>
          <w:kern w:val="1"/>
          <w:sz w:val="24"/>
          <w:szCs w:val="24"/>
          <w:lang w:val="en-GB"/>
        </w:rPr>
        <w:t>g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.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d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u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l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use</w:t>
      </w:r>
      <w:r w:rsidRPr="00D07677">
        <w:rPr>
          <w:rFonts w:eastAsia="ヒラギノ角ゴシック W3"/>
          <w:spacing w:val="3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is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s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u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s,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nvironme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n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tal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d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mag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, st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i</w:t>
      </w:r>
      <w:r w:rsidRPr="00D07677">
        <w:rPr>
          <w:rFonts w:eastAsia="ヒラギノ角ゴシック W3"/>
          <w:spacing w:val="-2"/>
          <w:kern w:val="1"/>
          <w:sz w:val="24"/>
          <w:szCs w:val="24"/>
          <w:lang w:val="en-GB"/>
        </w:rPr>
        <w:t>g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matis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i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on of p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rticul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r soci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 xml:space="preserve">l </w:t>
      </w:r>
      <w:r w:rsidRPr="00D07677">
        <w:rPr>
          <w:rFonts w:eastAsia="ヒラギノ角ゴシック W3"/>
          <w:spacing w:val="-2"/>
          <w:kern w:val="1"/>
          <w:sz w:val="24"/>
          <w:szCs w:val="24"/>
          <w:lang w:val="en-GB"/>
        </w:rPr>
        <w:t>g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roups, po</w:t>
      </w:r>
      <w:r w:rsidRPr="00D07677">
        <w:rPr>
          <w:rFonts w:eastAsia="ヒラギノ角ゴシック W3"/>
          <w:spacing w:val="3"/>
          <w:kern w:val="1"/>
          <w:sz w:val="24"/>
          <w:szCs w:val="24"/>
          <w:lang w:val="en-GB"/>
        </w:rPr>
        <w:t>l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i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ic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l or fin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n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c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ial r</w:t>
      </w:r>
      <w:r w:rsidRPr="00D07677">
        <w:rPr>
          <w:rFonts w:eastAsia="ヒラギノ角ゴシック W3"/>
          <w:spacing w:val="-2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ta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l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iation, b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n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fi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-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sh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rin</w:t>
      </w:r>
      <w:r w:rsidRPr="00D07677">
        <w:rPr>
          <w:rFonts w:eastAsia="ヒラギノ角ゴシック W3"/>
          <w:spacing w:val="-3"/>
          <w:kern w:val="1"/>
          <w:sz w:val="24"/>
          <w:szCs w:val="24"/>
          <w:lang w:val="en-GB"/>
        </w:rPr>
        <w:t>g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 xml:space="preserve">, misuse, 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tc.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)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.</w:t>
      </w:r>
    </w:p>
    <w:p w14:paraId="668E51C3" w14:textId="77777777" w:rsidR="0051278B" w:rsidRPr="00D07677" w:rsidRDefault="004D40E1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120"/>
        <w:ind w:left="1105" w:right="-2" w:hanging="357"/>
        <w:rPr>
          <w:rFonts w:eastAsia="ヒラギノ角ゴシック W3"/>
          <w:kern w:val="1"/>
          <w:sz w:val="24"/>
          <w:szCs w:val="24"/>
          <w:lang w:val="en-GB"/>
        </w:rPr>
      </w:pPr>
      <w:r w:rsidRPr="00D07677">
        <w:rPr>
          <w:rFonts w:ascii="Symbol" w:eastAsia="ヒラギノ角ゴシック W3" w:hAnsi="Symbol" w:cs="Symbol" w:hint="eastAsia"/>
          <w:kern w:val="1"/>
          <w:sz w:val="24"/>
          <w:szCs w:val="24"/>
          <w:lang w:val="en-GB"/>
        </w:rPr>
        <w:t>•</w:t>
      </w:r>
      <w:r w:rsidRPr="00D07677">
        <w:rPr>
          <w:rFonts w:ascii="Symbol" w:eastAsia="ヒラギノ角ゴシック W3" w:hAnsi="Symbol" w:cs="Symbol"/>
          <w:kern w:val="1"/>
          <w:sz w:val="24"/>
          <w:szCs w:val="24"/>
          <w:lang w:val="en-GB"/>
        </w:rPr>
        <w:tab/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p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r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ovide the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do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c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u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m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 xml:space="preserve">nts 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h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spacing w:val="3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spacing w:val="-5"/>
          <w:kern w:val="1"/>
          <w:sz w:val="24"/>
          <w:szCs w:val="24"/>
          <w:lang w:val="en-GB"/>
        </w:rPr>
        <w:t>y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 xml:space="preserve">ou 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n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d und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r n</w:t>
      </w:r>
      <w:r w:rsidRPr="00D07677">
        <w:rPr>
          <w:rFonts w:eastAsia="ヒラギノ角ゴシック W3"/>
          <w:spacing w:val="-2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i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o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n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 xml:space="preserve">l 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l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w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(</w:t>
      </w:r>
      <w:r w:rsidRPr="00D07677">
        <w:rPr>
          <w:rFonts w:eastAsia="ヒラギノ角ゴシック W3"/>
          <w:spacing w:val="3"/>
          <w:kern w:val="1"/>
          <w:sz w:val="24"/>
          <w:szCs w:val="24"/>
          <w:lang w:val="en-GB"/>
        </w:rPr>
        <w:t>i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f</w:t>
      </w:r>
      <w:r w:rsidRPr="00D07677">
        <w:rPr>
          <w:rFonts w:eastAsia="ヒラギノ角ゴシック W3"/>
          <w:spacing w:val="4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spacing w:val="-5"/>
          <w:kern w:val="1"/>
          <w:sz w:val="24"/>
          <w:szCs w:val="24"/>
          <w:lang w:val="en-GB"/>
        </w:rPr>
        <w:t>y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 xml:space="preserve">ou 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l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r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ea</w:t>
      </w:r>
      <w:r w:rsidRPr="00D07677">
        <w:rPr>
          <w:rFonts w:eastAsia="ヒラギノ角ゴシック W3"/>
          <w:spacing w:val="5"/>
          <w:kern w:val="1"/>
          <w:sz w:val="24"/>
          <w:szCs w:val="24"/>
          <w:lang w:val="en-GB"/>
        </w:rPr>
        <w:t>d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y</w:t>
      </w:r>
      <w:r w:rsidRPr="00D07677">
        <w:rPr>
          <w:rFonts w:eastAsia="ヒラギノ角ゴシック W3"/>
          <w:spacing w:val="-5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h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v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them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)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 xml:space="preserve">, 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.</w:t>
      </w:r>
      <w:r w:rsidRPr="00D07677">
        <w:rPr>
          <w:rFonts w:eastAsia="ヒラギノ角ゴシック W3"/>
          <w:spacing w:val="-2"/>
          <w:kern w:val="1"/>
          <w:sz w:val="24"/>
          <w:szCs w:val="24"/>
          <w:lang w:val="en-GB"/>
        </w:rPr>
        <w:t>g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.:</w:t>
      </w:r>
    </w:p>
    <w:p w14:paraId="7CE3A60A" w14:textId="77777777" w:rsidR="0051278B" w:rsidRPr="00D07677" w:rsidRDefault="004D40E1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120"/>
        <w:ind w:left="1827" w:right="-2"/>
        <w:rPr>
          <w:rFonts w:eastAsia="ヒラギノ角ゴシック W3"/>
          <w:kern w:val="1"/>
          <w:sz w:val="24"/>
          <w:szCs w:val="24"/>
          <w:lang w:val="en-GB"/>
        </w:rPr>
      </w:pPr>
      <w:proofErr w:type="gramStart"/>
      <w:r w:rsidRPr="00D07677">
        <w:rPr>
          <w:rFonts w:ascii="Courier New" w:eastAsia="ヒラギノ角ゴシック W3" w:hAnsi="Courier New" w:cs="Courier New"/>
          <w:spacing w:val="-1"/>
          <w:kern w:val="1"/>
          <w:sz w:val="24"/>
          <w:szCs w:val="24"/>
          <w:lang w:val="en-GB"/>
        </w:rPr>
        <w:t>o</w:t>
      </w:r>
      <w:proofErr w:type="gramEnd"/>
      <w:r w:rsidRPr="00D07677">
        <w:rPr>
          <w:rFonts w:ascii="Courier New" w:eastAsia="ヒラギノ角ゴシック W3" w:hAnsi="Courier New" w:cs="Courier New"/>
          <w:spacing w:val="-1"/>
          <w:kern w:val="1"/>
          <w:sz w:val="24"/>
          <w:szCs w:val="24"/>
          <w:lang w:val="en-GB"/>
        </w:rPr>
        <w:tab/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 xml:space="preserve">n 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th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i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c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s commit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opi</w:t>
      </w:r>
      <w:r w:rsidRPr="00D07677">
        <w:rPr>
          <w:rFonts w:eastAsia="ヒラギノ角ゴシック W3"/>
          <w:spacing w:val="3"/>
          <w:kern w:val="1"/>
          <w:sz w:val="24"/>
          <w:szCs w:val="24"/>
          <w:lang w:val="en-GB"/>
        </w:rPr>
        <w:t>n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io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n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;</w:t>
      </w:r>
    </w:p>
    <w:p w14:paraId="4465C5AB" w14:textId="77777777" w:rsidR="0051278B" w:rsidRPr="00D07677" w:rsidRDefault="004D40E1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120"/>
        <w:ind w:left="1827" w:right="-2"/>
        <w:rPr>
          <w:rFonts w:eastAsia="ヒラギノ角ゴシック W3"/>
          <w:kern w:val="1"/>
          <w:sz w:val="24"/>
          <w:szCs w:val="24"/>
          <w:lang w:val="en-GB"/>
        </w:rPr>
      </w:pPr>
      <w:proofErr w:type="gramStart"/>
      <w:r w:rsidRPr="00D07677">
        <w:rPr>
          <w:rFonts w:ascii="Courier New" w:eastAsia="ヒラギノ角ゴシック W3" w:hAnsi="Courier New" w:cs="Courier New"/>
          <w:kern w:val="1"/>
          <w:sz w:val="24"/>
          <w:szCs w:val="24"/>
          <w:lang w:val="en-GB"/>
        </w:rPr>
        <w:t>o</w:t>
      </w:r>
      <w:proofErr w:type="gramEnd"/>
      <w:r w:rsidRPr="00D07677">
        <w:rPr>
          <w:rFonts w:ascii="Courier New" w:eastAsia="ヒラギノ角ゴシック W3" w:hAnsi="Courier New" w:cs="Courier New"/>
          <w:kern w:val="1"/>
          <w:sz w:val="24"/>
          <w:szCs w:val="24"/>
          <w:lang w:val="en-GB"/>
        </w:rPr>
        <w:tab/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the do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c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ument not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if</w:t>
      </w:r>
      <w:r w:rsidRPr="00D07677">
        <w:rPr>
          <w:rFonts w:eastAsia="ヒラギノ角ゴシック W3"/>
          <w:spacing w:val="-5"/>
          <w:kern w:val="1"/>
          <w:sz w:val="24"/>
          <w:szCs w:val="24"/>
          <w:lang w:val="en-GB"/>
        </w:rPr>
        <w:t>y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i</w:t>
      </w:r>
      <w:r w:rsidRPr="00D07677">
        <w:rPr>
          <w:rFonts w:eastAsia="ヒラギノ角ゴシック W3"/>
          <w:spacing w:val="3"/>
          <w:kern w:val="1"/>
          <w:sz w:val="24"/>
          <w:szCs w:val="24"/>
          <w:lang w:val="en-GB"/>
        </w:rPr>
        <w:t>n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 xml:space="preserve">g 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c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i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vi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 xml:space="preserve">ies 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ra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is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i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ng</w:t>
      </w:r>
      <w:r w:rsidRPr="00D07677">
        <w:rPr>
          <w:rFonts w:eastAsia="ヒラギノ角ゴシック W3"/>
          <w:spacing w:val="-2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th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ic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l</w:t>
      </w:r>
      <w:r w:rsidRPr="00D07677">
        <w:rPr>
          <w:rFonts w:eastAsia="ヒラギノ角ゴシック W3"/>
          <w:spacing w:val="4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is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s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u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 xml:space="preserve">s or 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uthoris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i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n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g</w:t>
      </w:r>
      <w:r w:rsidRPr="00D07677">
        <w:rPr>
          <w:rFonts w:eastAsia="ヒラギノ角ゴシック W3"/>
          <w:spacing w:val="-2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such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ac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i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vi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ies</w:t>
      </w:r>
    </w:p>
    <w:p w14:paraId="0F5D0AAA" w14:textId="77777777" w:rsidR="0051278B" w:rsidRPr="00D07677" w:rsidRDefault="004D40E1">
      <w:pPr>
        <w:widowControl w:val="0"/>
        <w:autoSpaceDE w:val="0"/>
        <w:autoSpaceDN w:val="0"/>
        <w:adjustRightInd w:val="0"/>
        <w:ind w:left="720" w:right="-2"/>
        <w:rPr>
          <w:rFonts w:eastAsia="ヒラギノ角ゴシック W3"/>
          <w:kern w:val="1"/>
          <w:sz w:val="22"/>
          <w:szCs w:val="22"/>
          <w:lang w:val="en-GB"/>
        </w:rPr>
      </w:pPr>
      <w:r w:rsidRPr="00D07677">
        <w:rPr>
          <w:rFonts w:eastAsia="ヒラギノ角ゴシック W3"/>
          <w:kern w:val="1"/>
          <w:sz w:val="22"/>
          <w:szCs w:val="22"/>
          <w:lang w:val="en-GB"/>
        </w:rPr>
        <w:t xml:space="preserve"> 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If th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e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se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 xml:space="preserve"> 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do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c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u</w:t>
      </w:r>
      <w:r w:rsidRPr="00D07677">
        <w:rPr>
          <w:rFonts w:eastAsia="ヒラギノ角ゴシック W3"/>
          <w:i/>
          <w:iCs/>
          <w:spacing w:val="2"/>
          <w:kern w:val="1"/>
          <w:sz w:val="22"/>
          <w:szCs w:val="22"/>
          <w:lang w:val="en-GB"/>
        </w:rPr>
        <w:t>m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e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nts a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>r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e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 xml:space="preserve"> </w:t>
      </w:r>
      <w:r w:rsidRPr="00D07677">
        <w:rPr>
          <w:rFonts w:eastAsia="ヒラギノ角ゴシック W3"/>
          <w:i/>
          <w:iCs/>
          <w:spacing w:val="2"/>
          <w:kern w:val="1"/>
          <w:sz w:val="22"/>
          <w:szCs w:val="22"/>
          <w:lang w:val="en-GB"/>
        </w:rPr>
        <w:t>n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 xml:space="preserve">ot 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>i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n English, y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o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u must a</w:t>
      </w:r>
      <w:r w:rsidRPr="00D07677">
        <w:rPr>
          <w:rFonts w:eastAsia="ヒラギノ角ゴシック W3"/>
          <w:i/>
          <w:iCs/>
          <w:spacing w:val="-2"/>
          <w:kern w:val="1"/>
          <w:sz w:val="22"/>
          <w:szCs w:val="22"/>
          <w:lang w:val="en-GB"/>
        </w:rPr>
        <w:t>l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so submit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 xml:space="preserve"> 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an English su</w:t>
      </w:r>
      <w:r w:rsidRPr="00D07677">
        <w:rPr>
          <w:rFonts w:eastAsia="ヒラギノ角ゴシック W3"/>
          <w:i/>
          <w:iCs/>
          <w:spacing w:val="-2"/>
          <w:kern w:val="1"/>
          <w:sz w:val="22"/>
          <w:szCs w:val="22"/>
          <w:lang w:val="en-GB"/>
        </w:rPr>
        <w:t>m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mary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 xml:space="preserve"> 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 xml:space="preserve">of 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>t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h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e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m</w:t>
      </w:r>
    </w:p>
    <w:p w14:paraId="7F6ED18E" w14:textId="77777777" w:rsidR="0051278B" w:rsidRPr="00D07677" w:rsidRDefault="004D40E1">
      <w:pPr>
        <w:widowControl w:val="0"/>
        <w:autoSpaceDE w:val="0"/>
        <w:autoSpaceDN w:val="0"/>
        <w:adjustRightInd w:val="0"/>
        <w:spacing w:before="2"/>
        <w:ind w:left="720" w:right="-2"/>
        <w:rPr>
          <w:rFonts w:eastAsia="ヒラギノ角ゴシック W3"/>
          <w:kern w:val="1"/>
          <w:sz w:val="22"/>
          <w:szCs w:val="22"/>
          <w:lang w:val="en-GB"/>
        </w:rPr>
      </w:pP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(</w:t>
      </w:r>
      <w:proofErr w:type="gramStart"/>
      <w:r w:rsidRPr="00D07677">
        <w:rPr>
          <w:rFonts w:eastAsia="ヒラギノ角ゴシック W3"/>
          <w:i/>
          <w:iCs/>
          <w:spacing w:val="-2"/>
          <w:kern w:val="1"/>
          <w:sz w:val="22"/>
          <w:szCs w:val="22"/>
          <w:lang w:val="en-GB"/>
        </w:rPr>
        <w:t>c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onta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>i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ning</w:t>
      </w:r>
      <w:proofErr w:type="gramEnd"/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 xml:space="preserve">, 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>i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f availab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>l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e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 xml:space="preserve">, the 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c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on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c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lus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>i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 xml:space="preserve">ons of the 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c</w:t>
      </w:r>
      <w:r w:rsidRPr="00D07677">
        <w:rPr>
          <w:rFonts w:eastAsia="ヒラギノ角ゴシック W3"/>
          <w:i/>
          <w:iCs/>
          <w:spacing w:val="2"/>
          <w:kern w:val="1"/>
          <w:sz w:val="22"/>
          <w:szCs w:val="22"/>
          <w:lang w:val="en-GB"/>
        </w:rPr>
        <w:t>o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m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m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i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>t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tee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 xml:space="preserve"> 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 xml:space="preserve">or authority 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c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o</w:t>
      </w:r>
      <w:r w:rsidRPr="00D07677">
        <w:rPr>
          <w:rFonts w:eastAsia="ヒラギノ角ゴシック W3"/>
          <w:i/>
          <w:iCs/>
          <w:spacing w:val="2"/>
          <w:kern w:val="1"/>
          <w:sz w:val="22"/>
          <w:szCs w:val="22"/>
          <w:lang w:val="en-GB"/>
        </w:rPr>
        <w:t>n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ce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rne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>d</w:t>
      </w:r>
      <w:r w:rsidRPr="00D07677">
        <w:rPr>
          <w:rFonts w:eastAsia="ヒラギノ角ゴシック W3"/>
          <w:i/>
          <w:iCs/>
          <w:spacing w:val="-3"/>
          <w:kern w:val="1"/>
          <w:sz w:val="22"/>
          <w:szCs w:val="22"/>
          <w:lang w:val="en-GB"/>
        </w:rPr>
        <w:t>)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.</w:t>
      </w:r>
    </w:p>
    <w:p w14:paraId="596A1E75" w14:textId="77777777" w:rsidR="0051278B" w:rsidRPr="00D07677" w:rsidRDefault="0051278B">
      <w:pPr>
        <w:widowControl w:val="0"/>
        <w:autoSpaceDE w:val="0"/>
        <w:autoSpaceDN w:val="0"/>
        <w:adjustRightInd w:val="0"/>
        <w:spacing w:before="7" w:line="180" w:lineRule="exact"/>
        <w:ind w:left="720" w:right="-2"/>
        <w:rPr>
          <w:rFonts w:eastAsia="ヒラギノ角ゴシック W3"/>
          <w:kern w:val="1"/>
          <w:sz w:val="22"/>
          <w:szCs w:val="22"/>
          <w:lang w:val="en-GB"/>
        </w:rPr>
      </w:pPr>
    </w:p>
    <w:p w14:paraId="571F61AB" w14:textId="77777777" w:rsidR="0051278B" w:rsidRPr="00D07677" w:rsidRDefault="004D40E1">
      <w:pPr>
        <w:widowControl w:val="0"/>
        <w:autoSpaceDE w:val="0"/>
        <w:autoSpaceDN w:val="0"/>
        <w:adjustRightInd w:val="0"/>
        <w:ind w:left="720" w:right="502"/>
        <w:rPr>
          <w:rFonts w:eastAsia="ヒラギノ角ゴシック W3"/>
          <w:i/>
          <w:iCs/>
          <w:kern w:val="1"/>
          <w:sz w:val="22"/>
          <w:szCs w:val="22"/>
          <w:lang w:val="en-GB"/>
        </w:rPr>
      </w:pP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 xml:space="preserve">If 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y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 xml:space="preserve">ou plan 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>t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o re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q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u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e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 xml:space="preserve">st 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>t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h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e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se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 xml:space="preserve"> 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do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c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u</w:t>
      </w:r>
      <w:r w:rsidRPr="00D07677">
        <w:rPr>
          <w:rFonts w:eastAsia="ヒラギノ角ゴシック W3"/>
          <w:i/>
          <w:iCs/>
          <w:spacing w:val="2"/>
          <w:kern w:val="1"/>
          <w:sz w:val="22"/>
          <w:szCs w:val="22"/>
          <w:lang w:val="en-GB"/>
        </w:rPr>
        <w:t>m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e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 xml:space="preserve">nts 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>s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p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ec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i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>f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ically for the</w:t>
      </w:r>
      <w:r w:rsidRPr="00D07677">
        <w:rPr>
          <w:rFonts w:eastAsia="ヒラギノ角ゴシック W3"/>
          <w:i/>
          <w:iCs/>
          <w:spacing w:val="2"/>
          <w:kern w:val="1"/>
          <w:sz w:val="22"/>
          <w:szCs w:val="22"/>
          <w:lang w:val="en-GB"/>
        </w:rPr>
        <w:t xml:space="preserve"> 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proj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ec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t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 xml:space="preserve"> 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y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ou are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 xml:space="preserve"> 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propos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>i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 xml:space="preserve">ng, 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y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our requ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e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st must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 xml:space="preserve"> 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c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onta</w:t>
      </w:r>
      <w:r w:rsidRPr="00D07677">
        <w:rPr>
          <w:rFonts w:eastAsia="ヒラギノ角ゴシック W3"/>
          <w:i/>
          <w:iCs/>
          <w:spacing w:val="3"/>
          <w:kern w:val="1"/>
          <w:sz w:val="22"/>
          <w:szCs w:val="22"/>
          <w:lang w:val="en-GB"/>
        </w:rPr>
        <w:t>i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 xml:space="preserve">n an 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ex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pl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>i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c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it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 xml:space="preserve"> 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ref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e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r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e</w:t>
      </w:r>
      <w:r w:rsidRPr="00D07677">
        <w:rPr>
          <w:rFonts w:eastAsia="ヒラギノ角ゴシック W3"/>
          <w:i/>
          <w:iCs/>
          <w:spacing w:val="2"/>
          <w:kern w:val="1"/>
          <w:sz w:val="22"/>
          <w:szCs w:val="22"/>
          <w:lang w:val="en-GB"/>
        </w:rPr>
        <w:t>n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c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e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 xml:space="preserve"> 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to</w:t>
      </w:r>
      <w:r w:rsidRPr="00D07677">
        <w:rPr>
          <w:rFonts w:eastAsia="ヒラギノ角ゴシック W3"/>
          <w:i/>
          <w:iCs/>
          <w:spacing w:val="5"/>
          <w:kern w:val="1"/>
          <w:sz w:val="22"/>
          <w:szCs w:val="22"/>
          <w:lang w:val="en-GB"/>
        </w:rPr>
        <w:t xml:space="preserve"> 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the proj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ec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t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 xml:space="preserve"> 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t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>i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t</w:t>
      </w:r>
      <w:r w:rsidRPr="00D07677">
        <w:rPr>
          <w:rFonts w:eastAsia="ヒラギノ角ゴシック W3"/>
          <w:i/>
          <w:iCs/>
          <w:spacing w:val="1"/>
          <w:kern w:val="1"/>
          <w:sz w:val="22"/>
          <w:szCs w:val="22"/>
          <w:lang w:val="en-GB"/>
        </w:rPr>
        <w:t>l</w:t>
      </w:r>
      <w:r w:rsidRPr="00D07677">
        <w:rPr>
          <w:rFonts w:eastAsia="ヒラギノ角ゴシック W3"/>
          <w:i/>
          <w:iCs/>
          <w:spacing w:val="-1"/>
          <w:kern w:val="1"/>
          <w:sz w:val="22"/>
          <w:szCs w:val="22"/>
          <w:lang w:val="en-GB"/>
        </w:rPr>
        <w:t>e</w:t>
      </w:r>
      <w:r w:rsidRPr="00D07677">
        <w:rPr>
          <w:rFonts w:eastAsia="ヒラギノ角ゴシック W3"/>
          <w:i/>
          <w:iCs/>
          <w:kern w:val="1"/>
          <w:sz w:val="22"/>
          <w:szCs w:val="22"/>
          <w:lang w:val="en-GB"/>
        </w:rPr>
        <w:t>.</w:t>
      </w:r>
    </w:p>
    <w:p w14:paraId="69F2BDED" w14:textId="77777777" w:rsidR="0051278B" w:rsidRPr="00D07677" w:rsidRDefault="0051278B">
      <w:pPr>
        <w:widowControl w:val="0"/>
        <w:autoSpaceDE w:val="0"/>
        <w:autoSpaceDN w:val="0"/>
        <w:adjustRightInd w:val="0"/>
        <w:ind w:right="502"/>
        <w:rPr>
          <w:rFonts w:eastAsia="ヒラギノ角ゴシック W3"/>
          <w:kern w:val="1"/>
          <w:sz w:val="24"/>
          <w:szCs w:val="24"/>
          <w:lang w:val="en-GB"/>
        </w:rPr>
      </w:pPr>
    </w:p>
    <w:p w14:paraId="206D2104" w14:textId="77777777" w:rsidR="0051278B" w:rsidRPr="00D07677" w:rsidRDefault="004D40E1">
      <w:pPr>
        <w:widowControl w:val="0"/>
        <w:autoSpaceDE w:val="0"/>
        <w:autoSpaceDN w:val="0"/>
        <w:adjustRightInd w:val="0"/>
        <w:ind w:left="113" w:right="-2"/>
        <w:rPr>
          <w:rFonts w:eastAsia="ヒラギノ角ゴシック W3"/>
          <w:kern w:val="1"/>
          <w:sz w:val="24"/>
          <w:szCs w:val="24"/>
          <w:lang w:val="en-GB"/>
        </w:rPr>
      </w:pPr>
      <w:r w:rsidRPr="00D07677">
        <w:rPr>
          <w:rFonts w:eastAsia="ヒラギノ角ゴシック W3"/>
          <w:b/>
          <w:bCs/>
          <w:kern w:val="1"/>
          <w:sz w:val="24"/>
          <w:szCs w:val="24"/>
          <w:lang w:val="en-GB"/>
        </w:rPr>
        <w:t xml:space="preserve">5.2 </w:t>
      </w:r>
      <w:r w:rsidRPr="00D07677">
        <w:rPr>
          <w:rFonts w:eastAsia="ヒラギノ角ゴシック W3"/>
          <w:b/>
          <w:bCs/>
          <w:spacing w:val="1"/>
          <w:kern w:val="1"/>
          <w:sz w:val="24"/>
          <w:szCs w:val="24"/>
          <w:lang w:val="en-GB"/>
        </w:rPr>
        <w:t>S</w:t>
      </w:r>
      <w:r w:rsidRPr="00D07677">
        <w:rPr>
          <w:rFonts w:eastAsia="ヒラギノ角ゴシック W3"/>
          <w:b/>
          <w:bCs/>
          <w:spacing w:val="-1"/>
          <w:kern w:val="1"/>
          <w:sz w:val="24"/>
          <w:szCs w:val="24"/>
          <w:lang w:val="en-GB"/>
        </w:rPr>
        <w:t>ec</w:t>
      </w:r>
      <w:r w:rsidRPr="00D07677">
        <w:rPr>
          <w:rFonts w:eastAsia="ヒラギノ角ゴシック W3"/>
          <w:b/>
          <w:bCs/>
          <w:spacing w:val="1"/>
          <w:kern w:val="1"/>
          <w:sz w:val="24"/>
          <w:szCs w:val="24"/>
          <w:lang w:val="en-GB"/>
        </w:rPr>
        <w:t>u</w:t>
      </w:r>
      <w:r w:rsidRPr="00D07677">
        <w:rPr>
          <w:rFonts w:eastAsia="ヒラギノ角ゴシック W3"/>
          <w:b/>
          <w:bCs/>
          <w:spacing w:val="-1"/>
          <w:kern w:val="1"/>
          <w:sz w:val="24"/>
          <w:szCs w:val="24"/>
          <w:lang w:val="en-GB"/>
        </w:rPr>
        <w:t>r</w:t>
      </w:r>
      <w:r w:rsidRPr="00D07677">
        <w:rPr>
          <w:rFonts w:eastAsia="ヒラギノ角ゴシック W3"/>
          <w:b/>
          <w:bCs/>
          <w:kern w:val="1"/>
          <w:sz w:val="24"/>
          <w:szCs w:val="24"/>
          <w:lang w:val="en-GB"/>
        </w:rPr>
        <w:t>it</w:t>
      </w:r>
      <w:r w:rsidRPr="00D07677">
        <w:rPr>
          <w:rFonts w:eastAsia="ヒラギノ角ゴシック W3"/>
          <w:b/>
          <w:bCs/>
          <w:spacing w:val="3"/>
          <w:kern w:val="1"/>
          <w:sz w:val="24"/>
          <w:szCs w:val="24"/>
          <w:lang w:val="en-GB"/>
        </w:rPr>
        <w:t>y</w:t>
      </w:r>
    </w:p>
    <w:p w14:paraId="159849DB" w14:textId="77777777" w:rsidR="0051278B" w:rsidRPr="00D07677" w:rsidRDefault="0051278B">
      <w:pPr>
        <w:widowControl w:val="0"/>
        <w:autoSpaceDE w:val="0"/>
        <w:autoSpaceDN w:val="0"/>
        <w:adjustRightInd w:val="0"/>
        <w:spacing w:before="6" w:line="200" w:lineRule="exact"/>
        <w:ind w:right="-2"/>
        <w:rPr>
          <w:rFonts w:eastAsia="ヒラギノ角ゴシック W3"/>
          <w:kern w:val="1"/>
          <w:sz w:val="24"/>
          <w:szCs w:val="24"/>
          <w:lang w:val="en-GB"/>
        </w:rPr>
      </w:pPr>
    </w:p>
    <w:p w14:paraId="0E562144" w14:textId="77777777" w:rsidR="0051278B" w:rsidRPr="00D07677" w:rsidRDefault="004D40E1">
      <w:pPr>
        <w:widowControl w:val="0"/>
        <w:autoSpaceDE w:val="0"/>
        <w:autoSpaceDN w:val="0"/>
        <w:adjustRightInd w:val="0"/>
        <w:spacing w:after="120"/>
        <w:ind w:left="113" w:right="-2"/>
        <w:rPr>
          <w:rFonts w:eastAsia="ヒラギノ角ゴシック W3"/>
          <w:kern w:val="1"/>
          <w:sz w:val="24"/>
          <w:szCs w:val="24"/>
          <w:lang w:val="en-GB"/>
        </w:rPr>
      </w:pPr>
      <w:r w:rsidRPr="00D07677">
        <w:rPr>
          <w:rFonts w:eastAsia="ヒラギノ角ゴシック W3"/>
          <w:b/>
          <w:bCs/>
          <w:spacing w:val="-3"/>
          <w:kern w:val="1"/>
          <w:sz w:val="24"/>
          <w:szCs w:val="24"/>
          <w:lang w:val="en-GB"/>
        </w:rPr>
        <w:t>P</w:t>
      </w:r>
      <w:r w:rsidRPr="00D07677">
        <w:rPr>
          <w:rFonts w:eastAsia="ヒラギノ角ゴシック W3"/>
          <w:b/>
          <w:bCs/>
          <w:kern w:val="1"/>
          <w:sz w:val="24"/>
          <w:szCs w:val="24"/>
          <w:lang w:val="en-GB"/>
        </w:rPr>
        <w:t>lea</w:t>
      </w:r>
      <w:r w:rsidRPr="00D07677">
        <w:rPr>
          <w:rFonts w:eastAsia="ヒラギノ角ゴシック W3"/>
          <w:b/>
          <w:bCs/>
          <w:spacing w:val="2"/>
          <w:kern w:val="1"/>
          <w:sz w:val="24"/>
          <w:szCs w:val="24"/>
          <w:lang w:val="en-GB"/>
        </w:rPr>
        <w:t>s</w:t>
      </w:r>
      <w:r w:rsidRPr="00D07677">
        <w:rPr>
          <w:rFonts w:eastAsia="ヒラギノ角ゴシック W3"/>
          <w:b/>
          <w:bCs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b/>
          <w:bCs/>
          <w:spacing w:val="-1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b/>
          <w:bCs/>
          <w:kern w:val="1"/>
          <w:sz w:val="24"/>
          <w:szCs w:val="24"/>
          <w:lang w:val="en-GB"/>
        </w:rPr>
        <w:t>i</w:t>
      </w:r>
      <w:r w:rsidRPr="00D07677">
        <w:rPr>
          <w:rFonts w:eastAsia="ヒラギノ角ゴシック W3"/>
          <w:b/>
          <w:bCs/>
          <w:spacing w:val="1"/>
          <w:kern w:val="1"/>
          <w:sz w:val="24"/>
          <w:szCs w:val="24"/>
          <w:lang w:val="en-GB"/>
        </w:rPr>
        <w:t>nd</w:t>
      </w:r>
      <w:r w:rsidRPr="00D07677">
        <w:rPr>
          <w:rFonts w:eastAsia="ヒラギノ角ゴシック W3"/>
          <w:b/>
          <w:bCs/>
          <w:kern w:val="1"/>
          <w:sz w:val="24"/>
          <w:szCs w:val="24"/>
          <w:lang w:val="en-GB"/>
        </w:rPr>
        <w:t>ica</w:t>
      </w:r>
      <w:r w:rsidRPr="00D07677">
        <w:rPr>
          <w:rFonts w:eastAsia="ヒラギノ角ゴシック W3"/>
          <w:b/>
          <w:bCs/>
          <w:spacing w:val="-1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b/>
          <w:bCs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b/>
          <w:bCs/>
          <w:spacing w:val="-1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b/>
          <w:bCs/>
          <w:kern w:val="1"/>
          <w:sz w:val="24"/>
          <w:szCs w:val="24"/>
          <w:lang w:val="en-GB"/>
        </w:rPr>
        <w:t>if</w:t>
      </w:r>
      <w:r w:rsidRPr="00D07677">
        <w:rPr>
          <w:rFonts w:eastAsia="ヒラギノ角ゴシック W3"/>
          <w:b/>
          <w:bCs/>
          <w:spacing w:val="2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b/>
          <w:bCs/>
          <w:kern w:val="1"/>
          <w:sz w:val="24"/>
          <w:szCs w:val="24"/>
          <w:lang w:val="en-GB"/>
        </w:rPr>
        <w:t>yo</w:t>
      </w:r>
      <w:r w:rsidRPr="00D07677">
        <w:rPr>
          <w:rFonts w:eastAsia="ヒラギノ角ゴシック W3"/>
          <w:b/>
          <w:bCs/>
          <w:spacing w:val="1"/>
          <w:kern w:val="1"/>
          <w:sz w:val="24"/>
          <w:szCs w:val="24"/>
          <w:lang w:val="en-GB"/>
        </w:rPr>
        <w:t>u</w:t>
      </w:r>
      <w:r w:rsidRPr="00D07677">
        <w:rPr>
          <w:rFonts w:eastAsia="ヒラギノ角ゴシック W3"/>
          <w:b/>
          <w:bCs/>
          <w:kern w:val="1"/>
          <w:sz w:val="24"/>
          <w:szCs w:val="24"/>
          <w:lang w:val="en-GB"/>
        </w:rPr>
        <w:t>r</w:t>
      </w:r>
      <w:r w:rsidRPr="00D07677">
        <w:rPr>
          <w:rFonts w:eastAsia="ヒラギノ角ゴシック W3"/>
          <w:b/>
          <w:bCs/>
          <w:spacing w:val="-1"/>
          <w:kern w:val="1"/>
          <w:sz w:val="24"/>
          <w:szCs w:val="24"/>
          <w:lang w:val="en-GB"/>
        </w:rPr>
        <w:t xml:space="preserve"> pr</w:t>
      </w:r>
      <w:r w:rsidRPr="00D07677">
        <w:rPr>
          <w:rFonts w:eastAsia="ヒラギノ角ゴシック W3"/>
          <w:b/>
          <w:bCs/>
          <w:kern w:val="1"/>
          <w:sz w:val="24"/>
          <w:szCs w:val="24"/>
          <w:lang w:val="en-GB"/>
        </w:rPr>
        <w:t>o</w:t>
      </w:r>
      <w:r w:rsidRPr="00D07677">
        <w:rPr>
          <w:rFonts w:eastAsia="ヒラギノ角ゴシック W3"/>
          <w:b/>
          <w:bCs/>
          <w:spacing w:val="-1"/>
          <w:kern w:val="1"/>
          <w:sz w:val="24"/>
          <w:szCs w:val="24"/>
          <w:lang w:val="en-GB"/>
        </w:rPr>
        <w:t>je</w:t>
      </w:r>
      <w:r w:rsidRPr="00D07677">
        <w:rPr>
          <w:rFonts w:eastAsia="ヒラギノ角ゴシック W3"/>
          <w:b/>
          <w:bCs/>
          <w:spacing w:val="1"/>
          <w:kern w:val="1"/>
          <w:sz w:val="24"/>
          <w:szCs w:val="24"/>
          <w:lang w:val="en-GB"/>
        </w:rPr>
        <w:t>c</w:t>
      </w:r>
      <w:r w:rsidRPr="00D07677">
        <w:rPr>
          <w:rFonts w:eastAsia="ヒラギノ角ゴシック W3"/>
          <w:b/>
          <w:bCs/>
          <w:kern w:val="1"/>
          <w:sz w:val="24"/>
          <w:szCs w:val="24"/>
          <w:lang w:val="en-GB"/>
        </w:rPr>
        <w:t xml:space="preserve">t </w:t>
      </w:r>
      <w:r w:rsidRPr="00D07677">
        <w:rPr>
          <w:rFonts w:eastAsia="ヒラギノ角ゴシック W3"/>
          <w:b/>
          <w:bCs/>
          <w:spacing w:val="1"/>
          <w:kern w:val="1"/>
          <w:sz w:val="24"/>
          <w:szCs w:val="24"/>
          <w:lang w:val="en-GB"/>
        </w:rPr>
        <w:t>w</w:t>
      </w:r>
      <w:r w:rsidRPr="00D07677">
        <w:rPr>
          <w:rFonts w:eastAsia="ヒラギノ角ゴシック W3"/>
          <w:b/>
          <w:bCs/>
          <w:kern w:val="1"/>
          <w:sz w:val="24"/>
          <w:szCs w:val="24"/>
          <w:lang w:val="en-GB"/>
        </w:rPr>
        <w:t>i</w:t>
      </w:r>
      <w:r w:rsidRPr="00D07677">
        <w:rPr>
          <w:rFonts w:eastAsia="ヒラギノ角ゴシック W3"/>
          <w:b/>
          <w:bCs/>
          <w:spacing w:val="1"/>
          <w:kern w:val="1"/>
          <w:sz w:val="24"/>
          <w:szCs w:val="24"/>
          <w:lang w:val="en-GB"/>
        </w:rPr>
        <w:t>l</w:t>
      </w:r>
      <w:r w:rsidRPr="00D07677">
        <w:rPr>
          <w:rFonts w:eastAsia="ヒラギノ角ゴシック W3"/>
          <w:b/>
          <w:bCs/>
          <w:kern w:val="1"/>
          <w:sz w:val="24"/>
          <w:szCs w:val="24"/>
          <w:lang w:val="en-GB"/>
        </w:rPr>
        <w:t xml:space="preserve">l </w:t>
      </w:r>
      <w:r w:rsidRPr="00D07677">
        <w:rPr>
          <w:rFonts w:eastAsia="ヒラギノ角ゴシック W3"/>
          <w:b/>
          <w:bCs/>
          <w:spacing w:val="1"/>
          <w:kern w:val="1"/>
          <w:sz w:val="24"/>
          <w:szCs w:val="24"/>
          <w:lang w:val="en-GB"/>
        </w:rPr>
        <w:t>in</w:t>
      </w:r>
      <w:r w:rsidRPr="00D07677">
        <w:rPr>
          <w:rFonts w:eastAsia="ヒラギノ角ゴシック W3"/>
          <w:b/>
          <w:bCs/>
          <w:kern w:val="1"/>
          <w:sz w:val="24"/>
          <w:szCs w:val="24"/>
          <w:lang w:val="en-GB"/>
        </w:rPr>
        <w:t>volve:</w:t>
      </w:r>
    </w:p>
    <w:p w14:paraId="1946E4DA" w14:textId="77777777" w:rsidR="0051278B" w:rsidRPr="00D07677" w:rsidRDefault="004D40E1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120"/>
        <w:ind w:left="1105" w:right="-2" w:hanging="357"/>
        <w:rPr>
          <w:rFonts w:eastAsia="ヒラギノ角ゴシック W3"/>
          <w:kern w:val="1"/>
          <w:sz w:val="24"/>
          <w:szCs w:val="24"/>
          <w:lang w:val="en-GB"/>
        </w:rPr>
      </w:pPr>
      <w:r w:rsidRPr="00D07677">
        <w:rPr>
          <w:rFonts w:ascii="Symbol" w:eastAsia="ヒラギノ角ゴシック W3" w:hAnsi="Symbol" w:cs="Symbol" w:hint="eastAsia"/>
          <w:spacing w:val="-1"/>
          <w:kern w:val="1"/>
          <w:sz w:val="24"/>
          <w:szCs w:val="24"/>
          <w:lang w:val="en-GB"/>
        </w:rPr>
        <w:t>•</w:t>
      </w:r>
      <w:r w:rsidRPr="00D07677">
        <w:rPr>
          <w:rFonts w:ascii="Symbol" w:eastAsia="ヒラギノ角ゴシック W3" w:hAnsi="Symbol" w:cs="Symbol"/>
          <w:spacing w:val="-1"/>
          <w:kern w:val="1"/>
          <w:sz w:val="24"/>
          <w:szCs w:val="24"/>
          <w:lang w:val="en-GB"/>
        </w:rPr>
        <w:tab/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ac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i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vi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ies or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 xml:space="preserve"> re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sul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s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r</w:t>
      </w:r>
      <w:r w:rsidRPr="00D07677">
        <w:rPr>
          <w:rFonts w:eastAsia="ヒラギノ角ゴシック W3"/>
          <w:spacing w:val="-2"/>
          <w:kern w:val="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is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i</w:t>
      </w:r>
      <w:r w:rsidRPr="00D07677">
        <w:rPr>
          <w:rFonts w:eastAsia="ヒラギノ角ゴシック W3"/>
          <w:spacing w:val="2"/>
          <w:kern w:val="1"/>
          <w:sz w:val="24"/>
          <w:szCs w:val="24"/>
          <w:lang w:val="en-GB"/>
        </w:rPr>
        <w:t>n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g</w:t>
      </w:r>
      <w:r w:rsidRPr="00D07677">
        <w:rPr>
          <w:rFonts w:eastAsia="ヒラギノ角ゴシック W3"/>
          <w:spacing w:val="-2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s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c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u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r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i</w:t>
      </w:r>
      <w:r w:rsidRPr="00D07677">
        <w:rPr>
          <w:rFonts w:eastAsia="ヒラギノ角ゴシック W3"/>
          <w:spacing w:val="6"/>
          <w:kern w:val="1"/>
          <w:sz w:val="24"/>
          <w:szCs w:val="24"/>
          <w:lang w:val="en-GB"/>
        </w:rPr>
        <w:t>t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y</w:t>
      </w:r>
      <w:r w:rsidRPr="00D07677">
        <w:rPr>
          <w:rFonts w:eastAsia="ヒラギノ角ゴシック W3"/>
          <w:spacing w:val="-5"/>
          <w:kern w:val="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is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s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u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s: (Y</w:t>
      </w:r>
      <w:r w:rsidRPr="00D07677">
        <w:rPr>
          <w:rFonts w:eastAsia="ヒラギノ角ゴシック W3"/>
          <w:spacing w:val="-1"/>
          <w:kern w:val="1"/>
          <w:sz w:val="24"/>
          <w:szCs w:val="24"/>
          <w:lang w:val="en-GB"/>
        </w:rPr>
        <w:t>E</w:t>
      </w:r>
      <w:r w:rsidRPr="00D07677">
        <w:rPr>
          <w:rFonts w:eastAsia="ヒラギノ角ゴシック W3"/>
          <w:spacing w:val="1"/>
          <w:kern w:val="1"/>
          <w:sz w:val="24"/>
          <w:szCs w:val="24"/>
          <w:lang w:val="en-GB"/>
        </w:rPr>
        <w:t>S</w:t>
      </w:r>
      <w:r w:rsidRPr="00D07677">
        <w:rPr>
          <w:rFonts w:eastAsia="ヒラギノ角ゴシック W3"/>
          <w:kern w:val="1"/>
          <w:sz w:val="24"/>
          <w:szCs w:val="24"/>
          <w:lang w:val="en-GB"/>
        </w:rPr>
        <w:t>/NO)</w:t>
      </w:r>
    </w:p>
    <w:p w14:paraId="4FC64D0C" w14:textId="77777777" w:rsidR="0051278B" w:rsidRPr="00D07677" w:rsidRDefault="004D40E1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line="280" w:lineRule="exact"/>
        <w:ind w:left="1107" w:right="-2"/>
        <w:rPr>
          <w:rFonts w:eastAsia="ヒラギノ角ゴシック W3"/>
          <w:kern w:val="1"/>
          <w:sz w:val="24"/>
          <w:szCs w:val="24"/>
          <w:lang w:val="en-GB"/>
        </w:rPr>
      </w:pPr>
      <w:r w:rsidRPr="00D07677">
        <w:rPr>
          <w:rFonts w:ascii="Symbol" w:eastAsia="ヒラギノ角ゴシック W3" w:hAnsi="Symbol" w:cs="Symbol" w:hint="eastAsia"/>
          <w:spacing w:val="-2"/>
          <w:kern w:val="1"/>
          <w:position w:val="-1"/>
          <w:sz w:val="24"/>
          <w:szCs w:val="24"/>
          <w:lang w:val="en-GB"/>
        </w:rPr>
        <w:t>•</w:t>
      </w:r>
      <w:r w:rsidRPr="00D07677">
        <w:rPr>
          <w:rFonts w:ascii="Symbol" w:eastAsia="ヒラギノ角ゴシック W3" w:hAnsi="Symbol" w:cs="Symbol"/>
          <w:spacing w:val="-2"/>
          <w:kern w:val="1"/>
          <w:position w:val="-1"/>
          <w:sz w:val="24"/>
          <w:szCs w:val="24"/>
          <w:lang w:val="en-GB"/>
        </w:rPr>
        <w:tab/>
      </w:r>
      <w:r w:rsidRPr="00D07677">
        <w:rPr>
          <w:rFonts w:eastAsia="ヒラギノ角ゴシック W3"/>
          <w:spacing w:val="-2"/>
          <w:kern w:val="1"/>
          <w:position w:val="-1"/>
          <w:sz w:val="24"/>
          <w:szCs w:val="24"/>
          <w:lang w:val="en-GB"/>
        </w:rPr>
        <w:t>'</w:t>
      </w:r>
      <w:r w:rsidRPr="00D07677">
        <w:rPr>
          <w:rFonts w:eastAsia="ヒラギノ角ゴシック W3"/>
          <w:kern w:val="1"/>
          <w:position w:val="-1"/>
          <w:sz w:val="24"/>
          <w:szCs w:val="24"/>
          <w:lang w:val="en-GB"/>
        </w:rPr>
        <w:t>E</w:t>
      </w:r>
      <w:r w:rsidRPr="00D07677">
        <w:rPr>
          <w:rFonts w:eastAsia="ヒラギノ角ゴシック W3"/>
          <w:spacing w:val="2"/>
          <w:kern w:val="1"/>
          <w:position w:val="-1"/>
          <w:sz w:val="24"/>
          <w:szCs w:val="24"/>
          <w:lang w:val="en-GB"/>
        </w:rPr>
        <w:t>U</w:t>
      </w:r>
      <w:r w:rsidRPr="00D07677">
        <w:rPr>
          <w:rFonts w:eastAsia="ヒラギノ角ゴシック W3"/>
          <w:spacing w:val="-1"/>
          <w:kern w:val="1"/>
          <w:position w:val="-1"/>
          <w:sz w:val="24"/>
          <w:szCs w:val="24"/>
          <w:lang w:val="en-GB"/>
        </w:rPr>
        <w:t>-c</w:t>
      </w:r>
      <w:r w:rsidRPr="00D07677">
        <w:rPr>
          <w:rFonts w:eastAsia="ヒラギノ角ゴシック W3"/>
          <w:kern w:val="1"/>
          <w:position w:val="-1"/>
          <w:sz w:val="24"/>
          <w:szCs w:val="24"/>
          <w:lang w:val="en-GB"/>
        </w:rPr>
        <w:t>lassifi</w:t>
      </w:r>
      <w:r w:rsidRPr="00D07677">
        <w:rPr>
          <w:rFonts w:eastAsia="ヒラギノ角ゴシック W3"/>
          <w:spacing w:val="-1"/>
          <w:kern w:val="1"/>
          <w:position w:val="-1"/>
          <w:sz w:val="24"/>
          <w:szCs w:val="24"/>
          <w:lang w:val="en-GB"/>
        </w:rPr>
        <w:t>e</w:t>
      </w:r>
      <w:r w:rsidRPr="00D07677">
        <w:rPr>
          <w:rFonts w:eastAsia="ヒラギノ角ゴシック W3"/>
          <w:kern w:val="1"/>
          <w:position w:val="-1"/>
          <w:sz w:val="24"/>
          <w:szCs w:val="24"/>
          <w:lang w:val="en-GB"/>
        </w:rPr>
        <w:t>d inf</w:t>
      </w:r>
      <w:r w:rsidRPr="00D07677">
        <w:rPr>
          <w:rFonts w:eastAsia="ヒラギノ角ゴシック W3"/>
          <w:spacing w:val="2"/>
          <w:kern w:val="1"/>
          <w:position w:val="-1"/>
          <w:sz w:val="24"/>
          <w:szCs w:val="24"/>
          <w:lang w:val="en-GB"/>
        </w:rPr>
        <w:t>o</w:t>
      </w:r>
      <w:r w:rsidRPr="00D07677">
        <w:rPr>
          <w:rFonts w:eastAsia="ヒラギノ角ゴシック W3"/>
          <w:kern w:val="1"/>
          <w:position w:val="-1"/>
          <w:sz w:val="24"/>
          <w:szCs w:val="24"/>
          <w:lang w:val="en-GB"/>
        </w:rPr>
        <w:t>rm</w:t>
      </w:r>
      <w:r w:rsidRPr="00D07677">
        <w:rPr>
          <w:rFonts w:eastAsia="ヒラギノ角ゴシック W3"/>
          <w:spacing w:val="-1"/>
          <w:kern w:val="1"/>
          <w:position w:val="-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position w:val="-1"/>
          <w:sz w:val="24"/>
          <w:szCs w:val="24"/>
          <w:lang w:val="en-GB"/>
        </w:rPr>
        <w:t>t</w:t>
      </w:r>
      <w:r w:rsidRPr="00D07677">
        <w:rPr>
          <w:rFonts w:eastAsia="ヒラギノ角ゴシック W3"/>
          <w:spacing w:val="1"/>
          <w:kern w:val="1"/>
          <w:position w:val="-1"/>
          <w:sz w:val="24"/>
          <w:szCs w:val="24"/>
          <w:lang w:val="en-GB"/>
        </w:rPr>
        <w:t>i</w:t>
      </w:r>
      <w:r w:rsidRPr="00D07677">
        <w:rPr>
          <w:rFonts w:eastAsia="ヒラギノ角ゴシック W3"/>
          <w:kern w:val="1"/>
          <w:position w:val="-1"/>
          <w:sz w:val="24"/>
          <w:szCs w:val="24"/>
          <w:lang w:val="en-GB"/>
        </w:rPr>
        <w:t>on'</w:t>
      </w:r>
      <w:r w:rsidRPr="00D07677">
        <w:rPr>
          <w:rFonts w:eastAsia="ヒラギノ角ゴシック W3"/>
          <w:spacing w:val="-2"/>
          <w:kern w:val="1"/>
          <w:position w:val="-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spacing w:val="-1"/>
          <w:kern w:val="1"/>
          <w:position w:val="-1"/>
          <w:sz w:val="24"/>
          <w:szCs w:val="24"/>
          <w:lang w:val="en-GB"/>
        </w:rPr>
        <w:t>a</w:t>
      </w:r>
      <w:r w:rsidRPr="00D07677">
        <w:rPr>
          <w:rFonts w:eastAsia="ヒラギノ角ゴシック W3"/>
          <w:kern w:val="1"/>
          <w:position w:val="-1"/>
          <w:sz w:val="24"/>
          <w:szCs w:val="24"/>
          <w:lang w:val="en-GB"/>
        </w:rPr>
        <w:t xml:space="preserve">s </w:t>
      </w:r>
      <w:r w:rsidRPr="00D07677">
        <w:rPr>
          <w:rFonts w:eastAsia="ヒラギノ角ゴシック W3"/>
          <w:spacing w:val="2"/>
          <w:kern w:val="1"/>
          <w:position w:val="-1"/>
          <w:sz w:val="24"/>
          <w:szCs w:val="24"/>
          <w:lang w:val="en-GB"/>
        </w:rPr>
        <w:t>b</w:t>
      </w:r>
      <w:r w:rsidRPr="00D07677">
        <w:rPr>
          <w:rFonts w:eastAsia="ヒラギノ角ゴシック W3"/>
          <w:spacing w:val="-1"/>
          <w:kern w:val="1"/>
          <w:position w:val="-1"/>
          <w:sz w:val="24"/>
          <w:szCs w:val="24"/>
          <w:lang w:val="en-GB"/>
        </w:rPr>
        <w:t>ac</w:t>
      </w:r>
      <w:r w:rsidRPr="00D07677">
        <w:rPr>
          <w:rFonts w:eastAsia="ヒラギノ角ゴシック W3"/>
          <w:spacing w:val="2"/>
          <w:kern w:val="1"/>
          <w:position w:val="-1"/>
          <w:sz w:val="24"/>
          <w:szCs w:val="24"/>
          <w:lang w:val="en-GB"/>
        </w:rPr>
        <w:t>k</w:t>
      </w:r>
      <w:r w:rsidRPr="00D07677">
        <w:rPr>
          <w:rFonts w:eastAsia="ヒラギノ角ゴシック W3"/>
          <w:spacing w:val="-2"/>
          <w:kern w:val="1"/>
          <w:position w:val="-1"/>
          <w:sz w:val="24"/>
          <w:szCs w:val="24"/>
          <w:lang w:val="en-GB"/>
        </w:rPr>
        <w:t>g</w:t>
      </w:r>
      <w:r w:rsidRPr="00D07677">
        <w:rPr>
          <w:rFonts w:eastAsia="ヒラギノ角ゴシック W3"/>
          <w:kern w:val="1"/>
          <w:position w:val="-1"/>
          <w:sz w:val="24"/>
          <w:szCs w:val="24"/>
          <w:lang w:val="en-GB"/>
        </w:rPr>
        <w:t>round</w:t>
      </w:r>
      <w:r w:rsidRPr="00D07677">
        <w:rPr>
          <w:rFonts w:eastAsia="ヒラギノ角ゴシック W3"/>
          <w:spacing w:val="-1"/>
          <w:kern w:val="1"/>
          <w:position w:val="-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spacing w:val="2"/>
          <w:kern w:val="1"/>
          <w:position w:val="-1"/>
          <w:sz w:val="24"/>
          <w:szCs w:val="24"/>
          <w:lang w:val="en-GB"/>
        </w:rPr>
        <w:t>o</w:t>
      </w:r>
      <w:r w:rsidRPr="00D07677">
        <w:rPr>
          <w:rFonts w:eastAsia="ヒラギノ角ゴシック W3"/>
          <w:kern w:val="1"/>
          <w:position w:val="-1"/>
          <w:sz w:val="24"/>
          <w:szCs w:val="24"/>
          <w:lang w:val="en-GB"/>
        </w:rPr>
        <w:t xml:space="preserve">r </w:t>
      </w:r>
      <w:r w:rsidRPr="00D07677">
        <w:rPr>
          <w:rFonts w:eastAsia="ヒラギノ角ゴシック W3"/>
          <w:spacing w:val="-1"/>
          <w:kern w:val="1"/>
          <w:position w:val="-1"/>
          <w:sz w:val="24"/>
          <w:szCs w:val="24"/>
          <w:lang w:val="en-GB"/>
        </w:rPr>
        <w:t>re</w:t>
      </w:r>
      <w:r w:rsidRPr="00D07677">
        <w:rPr>
          <w:rFonts w:eastAsia="ヒラギノ角ゴシック W3"/>
          <w:kern w:val="1"/>
          <w:position w:val="-1"/>
          <w:sz w:val="24"/>
          <w:szCs w:val="24"/>
          <w:lang w:val="en-GB"/>
        </w:rPr>
        <w:t>su</w:t>
      </w:r>
      <w:r w:rsidRPr="00D07677">
        <w:rPr>
          <w:rFonts w:eastAsia="ヒラギノ角ゴシック W3"/>
          <w:spacing w:val="3"/>
          <w:kern w:val="1"/>
          <w:position w:val="-1"/>
          <w:sz w:val="24"/>
          <w:szCs w:val="24"/>
          <w:lang w:val="en-GB"/>
        </w:rPr>
        <w:t>l</w:t>
      </w:r>
      <w:r w:rsidRPr="00D07677">
        <w:rPr>
          <w:rFonts w:eastAsia="ヒラギノ角ゴシック W3"/>
          <w:kern w:val="1"/>
          <w:position w:val="-1"/>
          <w:sz w:val="24"/>
          <w:szCs w:val="24"/>
          <w:lang w:val="en-GB"/>
        </w:rPr>
        <w:t>ts:</w:t>
      </w:r>
      <w:r w:rsidRPr="00D07677">
        <w:rPr>
          <w:rFonts w:eastAsia="ヒラギノ角ゴシック W3"/>
          <w:spacing w:val="1"/>
          <w:kern w:val="1"/>
          <w:position w:val="-1"/>
          <w:sz w:val="24"/>
          <w:szCs w:val="24"/>
          <w:lang w:val="en-GB"/>
        </w:rPr>
        <w:t xml:space="preserve"> </w:t>
      </w:r>
      <w:r w:rsidRPr="00D07677">
        <w:rPr>
          <w:rFonts w:eastAsia="ヒラギノ角ゴシック W3"/>
          <w:spacing w:val="-1"/>
          <w:kern w:val="1"/>
          <w:position w:val="-1"/>
          <w:sz w:val="24"/>
          <w:szCs w:val="24"/>
          <w:lang w:val="en-GB"/>
        </w:rPr>
        <w:t>(</w:t>
      </w:r>
      <w:r w:rsidRPr="00D07677">
        <w:rPr>
          <w:rFonts w:eastAsia="ヒラギノ角ゴシック W3"/>
          <w:kern w:val="1"/>
          <w:position w:val="-1"/>
          <w:sz w:val="24"/>
          <w:szCs w:val="24"/>
          <w:lang w:val="en-GB"/>
        </w:rPr>
        <w:t>YES/N</w:t>
      </w:r>
      <w:r w:rsidRPr="00D07677">
        <w:rPr>
          <w:rFonts w:eastAsia="ヒラギノ角ゴシック W3"/>
          <w:spacing w:val="-1"/>
          <w:kern w:val="1"/>
          <w:position w:val="-1"/>
          <w:sz w:val="24"/>
          <w:szCs w:val="24"/>
          <w:lang w:val="en-GB"/>
        </w:rPr>
        <w:t>O</w:t>
      </w:r>
      <w:r w:rsidRPr="00D07677">
        <w:rPr>
          <w:rFonts w:eastAsia="ヒラギノ角ゴシック W3"/>
          <w:kern w:val="1"/>
          <w:position w:val="-1"/>
          <w:sz w:val="24"/>
          <w:szCs w:val="24"/>
          <w:lang w:val="en-GB"/>
        </w:rPr>
        <w:t>)</w:t>
      </w:r>
    </w:p>
    <w:sectPr w:rsidR="0051278B" w:rsidRPr="00D07677">
      <w:pgSz w:w="11905" w:h="16837"/>
      <w:pgMar w:top="1418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ヒラギノ角ゴシック W3">
    <w:charset w:val="4E"/>
    <w:family w:val="auto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8E2"/>
    <w:rsid w:val="004D40E1"/>
    <w:rsid w:val="0051278B"/>
    <w:rsid w:val="008D48E2"/>
    <w:rsid w:val="00D0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1700EB7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c.europa.eu/research/participants/data/ref/h2020/grants_manual/hi/ethics/h2020_hi_ethics-self-assess_en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uttarabe:Desktop:RIA-IA%20PartB%20section4-5%20WP18-20%20v20171006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RIA-IA PartB section4-5 WP18-20 v20171006.dotx</Template>
  <TotalTime>0</TotalTime>
  <Pages>3</Pages>
  <Words>653</Words>
  <Characters>4120</Characters>
  <Application>Microsoft Macintosh Word</Application>
  <DocSecurity>0</DocSecurity>
  <Lines>34</Lines>
  <Paragraphs>9</Paragraphs>
  <ScaleCrop>false</ScaleCrop>
  <Company>European Commission</Company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Jutta Rabe</dc:creator>
  <cp:keywords/>
  <dc:description/>
  <cp:lastModifiedBy>Jutta Rabe</cp:lastModifiedBy>
  <cp:revision>2</cp:revision>
  <dcterms:created xsi:type="dcterms:W3CDTF">2017-12-28T14:33:00Z</dcterms:created>
  <dcterms:modified xsi:type="dcterms:W3CDTF">2017-12-28T15:25:00Z</dcterms:modified>
</cp:coreProperties>
</file>